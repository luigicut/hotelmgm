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6D5" w:rsidRDefault="008B36D5"/>
    <w:tbl>
      <w:tblPr>
        <w:tblW w:w="0" w:type="auto"/>
        <w:tblInd w:w="55" w:type="dxa"/>
        <w:tblLayout w:type="fixed"/>
        <w:tblCellMar>
          <w:top w:w="55" w:type="dxa"/>
          <w:left w:w="55" w:type="dxa"/>
          <w:bottom w:w="55" w:type="dxa"/>
          <w:right w:w="55" w:type="dxa"/>
        </w:tblCellMar>
        <w:tblLook w:val="0000"/>
      </w:tblPr>
      <w:tblGrid>
        <w:gridCol w:w="9637"/>
      </w:tblGrid>
      <w:tr w:rsidR="008B36D5">
        <w:trPr>
          <w:trHeight w:val="690"/>
        </w:trPr>
        <w:tc>
          <w:tcPr>
            <w:tcW w:w="9637" w:type="dxa"/>
            <w:vMerge w:val="restart"/>
            <w:tcBorders>
              <w:top w:val="single" w:sz="1" w:space="0" w:color="000000"/>
              <w:left w:val="single" w:sz="1" w:space="0" w:color="000000"/>
              <w:bottom w:val="single" w:sz="1" w:space="0" w:color="000000"/>
              <w:right w:val="single" w:sz="1" w:space="0" w:color="000000"/>
            </w:tcBorders>
          </w:tcPr>
          <w:p w:rsidR="008B36D5" w:rsidRDefault="00AB754F">
            <w:pPr>
              <w:rPr>
                <w:rFonts w:ascii="Arial" w:hAnsi="Arial"/>
                <w:b/>
                <w:sz w:val="40"/>
              </w:rPr>
            </w:pPr>
            <w:r>
              <w:rPr>
                <w:rFonts w:ascii="Arial" w:hAnsi="Arial"/>
                <w:b/>
                <w:noProof/>
                <w:sz w:val="40"/>
              </w:rPr>
              <w:drawing>
                <wp:anchor distT="0" distB="0" distL="114300" distR="114300" simplePos="0" relativeHeight="251663360" behindDoc="1" locked="0" layoutInCell="1" allowOverlap="1">
                  <wp:simplePos x="0" y="0"/>
                  <wp:positionH relativeFrom="column">
                    <wp:posOffset>16510</wp:posOffset>
                  </wp:positionH>
                  <wp:positionV relativeFrom="paragraph">
                    <wp:posOffset>3810</wp:posOffset>
                  </wp:positionV>
                  <wp:extent cx="6049645" cy="1657350"/>
                  <wp:effectExtent l="19050" t="0" r="8255" b="0"/>
                  <wp:wrapNone/>
                  <wp:docPr id="6" name="Immagine 5" descr="un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jpg"/>
                          <pic:cNvPicPr/>
                        </pic:nvPicPr>
                        <pic:blipFill>
                          <a:blip r:embed="rId8"/>
                          <a:stretch>
                            <a:fillRect/>
                          </a:stretch>
                        </pic:blipFill>
                        <pic:spPr>
                          <a:xfrm>
                            <a:off x="0" y="0"/>
                            <a:ext cx="6049645" cy="1657350"/>
                          </a:xfrm>
                          <a:prstGeom prst="rect">
                            <a:avLst/>
                          </a:prstGeom>
                        </pic:spPr>
                      </pic:pic>
                    </a:graphicData>
                  </a:graphic>
                </wp:anchor>
              </w:drawing>
            </w:r>
          </w:p>
          <w:p w:rsidR="000D1EC6" w:rsidRDefault="000D1EC6">
            <w:pPr>
              <w:jc w:val="right"/>
              <w:rPr>
                <w:rFonts w:ascii="Arial" w:hAnsi="Arial"/>
                <w:b/>
                <w:sz w:val="40"/>
              </w:rPr>
            </w:pPr>
          </w:p>
          <w:p w:rsidR="000D1EC6" w:rsidRDefault="000D1EC6">
            <w:pPr>
              <w:jc w:val="right"/>
              <w:rPr>
                <w:rFonts w:ascii="Arial" w:hAnsi="Arial"/>
                <w:b/>
                <w:sz w:val="40"/>
              </w:rPr>
            </w:pPr>
          </w:p>
          <w:p w:rsidR="008B36D5" w:rsidRDefault="008B36D5">
            <w:pPr>
              <w:jc w:val="right"/>
              <w:rPr>
                <w:rFonts w:ascii="Arial" w:hAnsi="Arial"/>
                <w:b/>
              </w:rPr>
            </w:pPr>
            <w:r>
              <w:rPr>
                <w:rFonts w:ascii="Arial" w:hAnsi="Arial"/>
                <w:b/>
                <w:sz w:val="40"/>
              </w:rPr>
              <w:br/>
            </w:r>
            <w:r>
              <w:rPr>
                <w:rFonts w:ascii="Arial" w:hAnsi="Arial"/>
                <w:b/>
              </w:rPr>
              <w:t>Corso di Ingegneria</w:t>
            </w:r>
            <w:r w:rsidR="000D1EC6">
              <w:rPr>
                <w:rFonts w:ascii="Arial" w:hAnsi="Arial"/>
                <w:b/>
              </w:rPr>
              <w:t>, Gestione ed Evoluzione</w:t>
            </w:r>
            <w:r>
              <w:rPr>
                <w:rFonts w:ascii="Arial" w:hAnsi="Arial"/>
                <w:b/>
              </w:rPr>
              <w:t xml:space="preserve"> del Software</w:t>
            </w:r>
          </w:p>
          <w:p w:rsidR="004B1099" w:rsidRDefault="004B1099" w:rsidP="00AB754F">
            <w:pPr>
              <w:jc w:val="right"/>
              <w:rPr>
                <w:rFonts w:ascii="Arial" w:hAnsi="Arial"/>
                <w:b/>
                <w:smallCaps/>
                <w:kern w:val="22"/>
                <w:sz w:val="22"/>
                <w:szCs w:val="22"/>
              </w:rPr>
            </w:pPr>
          </w:p>
          <w:p w:rsidR="008B36D5" w:rsidRPr="00311A39" w:rsidRDefault="00B82108" w:rsidP="00AB754F">
            <w:pPr>
              <w:jc w:val="right"/>
              <w:rPr>
                <w:rFonts w:ascii="Arial" w:hAnsi="Arial"/>
                <w:b/>
                <w:smallCaps/>
                <w:kern w:val="22"/>
                <w:sz w:val="22"/>
                <w:szCs w:val="22"/>
              </w:rPr>
            </w:pPr>
            <w:r w:rsidRPr="00311A39">
              <w:rPr>
                <w:rFonts w:ascii="Arial" w:hAnsi="Arial"/>
                <w:b/>
                <w:smallCaps/>
                <w:kern w:val="22"/>
                <w:sz w:val="22"/>
                <w:szCs w:val="22"/>
              </w:rPr>
              <w:t>Laurea Magistrale in Informatica</w:t>
            </w:r>
          </w:p>
        </w:tc>
      </w:tr>
    </w:tbl>
    <w:p w:rsidR="00AB754F" w:rsidRPr="00DE3314" w:rsidRDefault="00AB754F" w:rsidP="00AB754F">
      <w:pPr>
        <w:tabs>
          <w:tab w:val="left" w:pos="3015"/>
          <w:tab w:val="left" w:pos="3195"/>
          <w:tab w:val="center" w:pos="4998"/>
          <w:tab w:val="center" w:pos="5359"/>
        </w:tabs>
        <w:rPr>
          <w:rFonts w:ascii="Arial" w:hAnsi="Arial"/>
          <w:b/>
          <w:sz w:val="36"/>
        </w:rPr>
      </w:pPr>
    </w:p>
    <w:p w:rsidR="00AB754F" w:rsidRPr="00AB754F" w:rsidRDefault="002B16B2" w:rsidP="00311A39">
      <w:pPr>
        <w:tabs>
          <w:tab w:val="left" w:pos="3015"/>
          <w:tab w:val="left" w:pos="3195"/>
          <w:tab w:val="center" w:pos="4998"/>
          <w:tab w:val="center" w:pos="5359"/>
        </w:tabs>
        <w:jc w:val="right"/>
        <w:rPr>
          <w:rFonts w:ascii="Arial" w:hAnsi="Arial"/>
          <w:b/>
          <w:smallCaps/>
          <w:kern w:val="36"/>
          <w:sz w:val="36"/>
          <w:lang w:val="en-US"/>
        </w:rPr>
      </w:pPr>
      <w:r w:rsidRPr="00AB754F">
        <w:rPr>
          <w:rFonts w:ascii="Arial" w:hAnsi="Arial"/>
          <w:b/>
          <w:i/>
          <w:smallCaps/>
          <w:kern w:val="36"/>
          <w:sz w:val="72"/>
          <w:szCs w:val="72"/>
          <w:lang w:val="en-US"/>
        </w:rPr>
        <w:t>Hotel MgM</w:t>
      </w:r>
      <w:r w:rsidR="008B36D5" w:rsidRPr="00AB754F">
        <w:rPr>
          <w:rFonts w:ascii="Arial" w:hAnsi="Arial"/>
          <w:b/>
          <w:i/>
          <w:smallCaps/>
          <w:kern w:val="36"/>
          <w:sz w:val="36"/>
          <w:lang w:val="en-US"/>
        </w:rPr>
        <w:br/>
      </w:r>
      <w:r w:rsidR="0077566F" w:rsidRPr="0077566F">
        <w:rPr>
          <w:rFonts w:ascii="Arial" w:hAnsi="Arial"/>
          <w:b/>
          <w:smallCaps/>
          <w:kern w:val="36"/>
          <w:sz w:val="40"/>
          <w:szCs w:val="40"/>
          <w:lang w:val="en-US"/>
        </w:rPr>
        <w:t xml:space="preserve">Migration Legacy System and </w:t>
      </w:r>
      <w:r w:rsidRPr="0077566F">
        <w:rPr>
          <w:rFonts w:ascii="Arial" w:hAnsi="Arial"/>
          <w:b/>
          <w:smallCaps/>
          <w:kern w:val="36"/>
          <w:sz w:val="40"/>
          <w:szCs w:val="40"/>
          <w:lang w:val="en-US"/>
        </w:rPr>
        <w:t>Impact Analysis</w:t>
      </w:r>
    </w:p>
    <w:p w:rsidR="001765AE" w:rsidRPr="00AB754F" w:rsidRDefault="008B36D5" w:rsidP="00311A39">
      <w:pPr>
        <w:tabs>
          <w:tab w:val="left" w:pos="3015"/>
          <w:tab w:val="left" w:pos="3195"/>
          <w:tab w:val="center" w:pos="4998"/>
          <w:tab w:val="center" w:pos="5359"/>
        </w:tabs>
        <w:jc w:val="right"/>
        <w:rPr>
          <w:rFonts w:ascii="Arial" w:hAnsi="Arial"/>
          <w:b/>
          <w:smallCaps/>
          <w:kern w:val="36"/>
          <w:sz w:val="36"/>
          <w:lang w:val="en-US"/>
        </w:rPr>
      </w:pPr>
      <w:r w:rsidRPr="00AB754F">
        <w:rPr>
          <w:rFonts w:ascii="Arial" w:hAnsi="Arial"/>
          <w:b/>
          <w:smallCaps/>
          <w:kern w:val="36"/>
          <w:sz w:val="36"/>
          <w:lang w:val="en-US"/>
        </w:rPr>
        <w:t xml:space="preserve">Versione </w:t>
      </w:r>
      <w:r w:rsidR="002B16B2" w:rsidRPr="00AB754F">
        <w:rPr>
          <w:rFonts w:ascii="Arial" w:hAnsi="Arial"/>
          <w:b/>
          <w:smallCaps/>
          <w:kern w:val="36"/>
          <w:sz w:val="36"/>
          <w:lang w:val="en-US"/>
        </w:rPr>
        <w:t>1</w:t>
      </w:r>
      <w:r w:rsidRPr="00AB754F">
        <w:rPr>
          <w:rFonts w:ascii="Arial" w:hAnsi="Arial"/>
          <w:b/>
          <w:smallCaps/>
          <w:kern w:val="36"/>
          <w:sz w:val="36"/>
          <w:lang w:val="en-US"/>
        </w:rPr>
        <w:t>.</w:t>
      </w:r>
      <w:r w:rsidR="009002EF">
        <w:rPr>
          <w:rFonts w:ascii="Arial" w:hAnsi="Arial"/>
          <w:b/>
          <w:smallCaps/>
          <w:kern w:val="36"/>
          <w:sz w:val="36"/>
          <w:lang w:val="en-US"/>
        </w:rPr>
        <w:t>7</w:t>
      </w:r>
    </w:p>
    <w:p w:rsidR="001765AE" w:rsidRPr="00AB754F" w:rsidRDefault="005F14D6" w:rsidP="004703C7">
      <w:pPr>
        <w:jc w:val="center"/>
        <w:rPr>
          <w:b/>
          <w:color w:val="FF0000"/>
          <w:szCs w:val="28"/>
        </w:rPr>
      </w:pPr>
      <w:r w:rsidRPr="00AB754F">
        <w:rPr>
          <w:rFonts w:ascii="Arial" w:hAnsi="Arial"/>
          <w:b/>
          <w:noProof/>
          <w:sz w:val="36"/>
        </w:rPr>
        <w:drawing>
          <wp:inline distT="0" distB="0" distL="0" distR="0">
            <wp:extent cx="2981325" cy="3123717"/>
            <wp:effectExtent l="1905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1325" cy="3123717"/>
                    </a:xfrm>
                    <a:prstGeom prst="rect">
                      <a:avLst/>
                    </a:prstGeom>
                    <a:noFill/>
                    <a:ln>
                      <a:noFill/>
                    </a:ln>
                  </pic:spPr>
                </pic:pic>
              </a:graphicData>
            </a:graphic>
          </wp:inline>
        </w:drawing>
      </w:r>
    </w:p>
    <w:p w:rsidR="008B36D5" w:rsidRDefault="008B36D5" w:rsidP="00C825C9"/>
    <w:p w:rsidR="008B36D5" w:rsidRDefault="008B36D5">
      <w:pPr>
        <w:jc w:val="center"/>
      </w:pPr>
    </w:p>
    <w:p w:rsidR="00B51734" w:rsidRPr="009002EF" w:rsidRDefault="008B36D5" w:rsidP="009002EF">
      <w:pPr>
        <w:jc w:val="center"/>
        <w:rPr>
          <w:rFonts w:ascii="Arial" w:hAnsi="Arial" w:cs="Arial"/>
          <w:sz w:val="32"/>
        </w:rPr>
        <w:sectPr w:rsidR="00B51734" w:rsidRPr="009002EF">
          <w:footnotePr>
            <w:pos w:val="beneathText"/>
          </w:footnotePr>
          <w:pgSz w:w="11905" w:h="16837"/>
          <w:pgMar w:top="1134" w:right="1134" w:bottom="1134" w:left="1134" w:header="720" w:footer="720" w:gutter="0"/>
          <w:cols w:space="720"/>
          <w:formProt w:val="0"/>
          <w:docGrid w:linePitch="312" w:charSpace="-6145"/>
        </w:sectPr>
      </w:pPr>
      <w:r w:rsidRPr="007B29DB">
        <w:rPr>
          <w:rFonts w:ascii="Arial" w:hAnsi="Arial" w:cs="Arial"/>
          <w:sz w:val="32"/>
        </w:rPr>
        <w:t xml:space="preserve">Data: </w:t>
      </w:r>
      <w:r w:rsidR="00FA6BCA">
        <w:rPr>
          <w:rFonts w:ascii="Arial" w:hAnsi="Arial" w:cs="Arial"/>
          <w:sz w:val="32"/>
        </w:rPr>
        <w:t>15</w:t>
      </w:r>
      <w:r w:rsidRPr="007B29DB">
        <w:rPr>
          <w:rFonts w:ascii="Arial" w:hAnsi="Arial" w:cs="Arial"/>
          <w:sz w:val="32"/>
        </w:rPr>
        <w:t>/</w:t>
      </w:r>
      <w:r w:rsidR="00C573B5">
        <w:rPr>
          <w:rFonts w:ascii="Arial" w:hAnsi="Arial" w:cs="Arial"/>
          <w:sz w:val="32"/>
        </w:rPr>
        <w:t>02</w:t>
      </w:r>
      <w:r w:rsidRPr="007B29DB">
        <w:rPr>
          <w:rFonts w:ascii="Arial" w:hAnsi="Arial" w:cs="Arial"/>
          <w:sz w:val="32"/>
        </w:rPr>
        <w:t>/</w:t>
      </w:r>
      <w:r w:rsidR="00005CFC">
        <w:rPr>
          <w:rFonts w:ascii="Arial" w:hAnsi="Arial" w:cs="Arial"/>
          <w:sz w:val="32"/>
        </w:rPr>
        <w:t>2018</w:t>
      </w:r>
    </w:p>
    <w:p w:rsidR="008B36D5" w:rsidRPr="002E5794" w:rsidRDefault="008B36D5">
      <w:pPr>
        <w:rPr>
          <w:b/>
        </w:rPr>
      </w:pPr>
      <w:r w:rsidRPr="002E5794">
        <w:rPr>
          <w:b/>
        </w:rPr>
        <w:lastRenderedPageBreak/>
        <w:t>Coordinatore del progetto:</w:t>
      </w:r>
    </w:p>
    <w:tbl>
      <w:tblPr>
        <w:tblW w:w="0" w:type="auto"/>
        <w:tblInd w:w="55" w:type="dxa"/>
        <w:tblLayout w:type="fixed"/>
        <w:tblCellMar>
          <w:top w:w="55" w:type="dxa"/>
          <w:left w:w="55" w:type="dxa"/>
          <w:bottom w:w="55" w:type="dxa"/>
          <w:right w:w="55" w:type="dxa"/>
        </w:tblCellMar>
        <w:tblLook w:val="0000"/>
      </w:tblPr>
      <w:tblGrid>
        <w:gridCol w:w="9637"/>
      </w:tblGrid>
      <w:tr w:rsidR="00652AA5" w:rsidRPr="002E5794" w:rsidTr="0027057E">
        <w:trPr>
          <w:trHeight w:val="230"/>
        </w:trPr>
        <w:tc>
          <w:tcPr>
            <w:tcW w:w="9637" w:type="dxa"/>
            <w:tcBorders>
              <w:top w:val="single" w:sz="1" w:space="0" w:color="000000"/>
              <w:left w:val="single" w:sz="1" w:space="0" w:color="000000"/>
              <w:bottom w:val="single" w:sz="1" w:space="0" w:color="000000"/>
              <w:right w:val="single" w:sz="1" w:space="0" w:color="000000"/>
            </w:tcBorders>
          </w:tcPr>
          <w:p w:rsidR="00652AA5" w:rsidRPr="002E5794" w:rsidRDefault="00652AA5" w:rsidP="00652AA5">
            <w:pPr>
              <w:pStyle w:val="Intestazionetabella"/>
              <w:jc w:val="left"/>
              <w:rPr>
                <w:sz w:val="20"/>
              </w:rPr>
            </w:pPr>
            <w:r w:rsidRPr="002E5794">
              <w:rPr>
                <w:sz w:val="20"/>
              </w:rPr>
              <w:t xml:space="preserve"> Nome</w:t>
            </w:r>
          </w:p>
        </w:tc>
      </w:tr>
      <w:tr w:rsidR="00652AA5" w:rsidRPr="002E5794" w:rsidTr="0027057E">
        <w:trPr>
          <w:trHeight w:val="230"/>
        </w:trPr>
        <w:tc>
          <w:tcPr>
            <w:tcW w:w="9637" w:type="dxa"/>
            <w:tcBorders>
              <w:left w:val="single" w:sz="1" w:space="0" w:color="000000"/>
              <w:bottom w:val="single" w:sz="1" w:space="0" w:color="000000"/>
              <w:right w:val="single" w:sz="1" w:space="0" w:color="000000"/>
            </w:tcBorders>
          </w:tcPr>
          <w:p w:rsidR="00652AA5" w:rsidRPr="002E5794" w:rsidRDefault="00652AA5" w:rsidP="008B36D5">
            <w:pPr>
              <w:pStyle w:val="Contenutotabella"/>
              <w:rPr>
                <w:sz w:val="20"/>
              </w:rPr>
            </w:pPr>
            <w:r w:rsidRPr="002E5794">
              <w:rPr>
                <w:sz w:val="20"/>
              </w:rPr>
              <w:t>Prof. Andrea de Lucia</w:t>
            </w:r>
          </w:p>
        </w:tc>
      </w:tr>
    </w:tbl>
    <w:p w:rsidR="008B36D5" w:rsidRPr="002E5794" w:rsidRDefault="008B36D5">
      <w:pPr>
        <w:rPr>
          <w:b/>
        </w:rPr>
      </w:pPr>
    </w:p>
    <w:p w:rsidR="008B36D5" w:rsidRPr="002E5794" w:rsidRDefault="008B36D5">
      <w:pPr>
        <w:rPr>
          <w:b/>
          <w:sz w:val="20"/>
        </w:rPr>
      </w:pPr>
      <w:r w:rsidRPr="002E5794">
        <w:rPr>
          <w:b/>
          <w:sz w:val="20"/>
        </w:rPr>
        <w:t>Partecipanti:</w:t>
      </w:r>
    </w:p>
    <w:tbl>
      <w:tblPr>
        <w:tblW w:w="0" w:type="auto"/>
        <w:tblInd w:w="55" w:type="dxa"/>
        <w:tblLayout w:type="fixed"/>
        <w:tblCellMar>
          <w:top w:w="55" w:type="dxa"/>
          <w:left w:w="55" w:type="dxa"/>
          <w:bottom w:w="55" w:type="dxa"/>
          <w:right w:w="55" w:type="dxa"/>
        </w:tblCellMar>
        <w:tblLook w:val="0000"/>
      </w:tblPr>
      <w:tblGrid>
        <w:gridCol w:w="6745"/>
        <w:gridCol w:w="2892"/>
      </w:tblGrid>
      <w:tr w:rsidR="008B36D5" w:rsidRPr="002E5794">
        <w:trPr>
          <w:trHeight w:val="345"/>
        </w:trPr>
        <w:tc>
          <w:tcPr>
            <w:tcW w:w="6745" w:type="dxa"/>
            <w:vMerge w:val="restart"/>
            <w:tcBorders>
              <w:top w:val="single" w:sz="1" w:space="0" w:color="000000"/>
              <w:left w:val="single" w:sz="1" w:space="0" w:color="000000"/>
              <w:bottom w:val="single" w:sz="1" w:space="0" w:color="000000"/>
            </w:tcBorders>
          </w:tcPr>
          <w:p w:rsidR="008B36D5" w:rsidRPr="002E5794" w:rsidRDefault="008B36D5">
            <w:pPr>
              <w:pStyle w:val="Intestazionetabella"/>
              <w:jc w:val="left"/>
              <w:rPr>
                <w:sz w:val="20"/>
              </w:rPr>
            </w:pPr>
            <w:r w:rsidRPr="002E5794">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2E5794" w:rsidRDefault="008B36D5">
            <w:pPr>
              <w:pStyle w:val="Intestazionetabella"/>
              <w:jc w:val="left"/>
              <w:rPr>
                <w:sz w:val="20"/>
              </w:rPr>
            </w:pPr>
            <w:r w:rsidRPr="002E5794">
              <w:rPr>
                <w:sz w:val="20"/>
              </w:rPr>
              <w:t xml:space="preserve"> Matricola</w:t>
            </w:r>
          </w:p>
        </w:tc>
      </w:tr>
      <w:tr w:rsidR="00D1464E" w:rsidRPr="002E5794">
        <w:trPr>
          <w:trHeight w:val="230"/>
        </w:trPr>
        <w:tc>
          <w:tcPr>
            <w:tcW w:w="6745" w:type="dxa"/>
            <w:tcBorders>
              <w:left w:val="single" w:sz="1" w:space="0" w:color="000000"/>
              <w:bottom w:val="single" w:sz="1" w:space="0" w:color="000000"/>
            </w:tcBorders>
          </w:tcPr>
          <w:p w:rsidR="00D1464E" w:rsidRPr="002E5794" w:rsidRDefault="00247399" w:rsidP="000A5632">
            <w:pPr>
              <w:pStyle w:val="Contenutotabella"/>
              <w:rPr>
                <w:sz w:val="20"/>
              </w:rPr>
            </w:pPr>
            <w:r w:rsidRPr="002E5794">
              <w:rPr>
                <w:sz w:val="20"/>
              </w:rPr>
              <w:t>Daniele Calabrò</w:t>
            </w:r>
          </w:p>
        </w:tc>
        <w:tc>
          <w:tcPr>
            <w:tcW w:w="2892" w:type="dxa"/>
            <w:tcBorders>
              <w:left w:val="single" w:sz="1" w:space="0" w:color="000000"/>
              <w:bottom w:val="single" w:sz="1" w:space="0" w:color="000000"/>
              <w:right w:val="single" w:sz="1" w:space="0" w:color="000000"/>
            </w:tcBorders>
          </w:tcPr>
          <w:p w:rsidR="00D1464E" w:rsidRPr="002E5794" w:rsidRDefault="00854384" w:rsidP="000A5632">
            <w:pPr>
              <w:pStyle w:val="Contenutotabella"/>
              <w:rPr>
                <w:sz w:val="20"/>
              </w:rPr>
            </w:pPr>
            <w:r>
              <w:rPr>
                <w:sz w:val="20"/>
              </w:rPr>
              <w:t>05225 00539</w:t>
            </w:r>
          </w:p>
        </w:tc>
      </w:tr>
      <w:tr w:rsidR="002713D8" w:rsidRPr="002E5794">
        <w:trPr>
          <w:trHeight w:val="230"/>
        </w:trPr>
        <w:tc>
          <w:tcPr>
            <w:tcW w:w="6745" w:type="dxa"/>
            <w:tcBorders>
              <w:left w:val="single" w:sz="1" w:space="0" w:color="000000"/>
              <w:bottom w:val="single" w:sz="1" w:space="0" w:color="000000"/>
            </w:tcBorders>
          </w:tcPr>
          <w:p w:rsidR="002713D8" w:rsidRPr="002E5794" w:rsidRDefault="00247399" w:rsidP="000A5632">
            <w:pPr>
              <w:pStyle w:val="Contenutotabella"/>
              <w:rPr>
                <w:sz w:val="20"/>
              </w:rPr>
            </w:pPr>
            <w:r w:rsidRPr="002E5794">
              <w:rPr>
                <w:sz w:val="20"/>
              </w:rPr>
              <w:t>Luigi Cutolo</w:t>
            </w:r>
          </w:p>
        </w:tc>
        <w:tc>
          <w:tcPr>
            <w:tcW w:w="2892" w:type="dxa"/>
            <w:tcBorders>
              <w:left w:val="single" w:sz="1" w:space="0" w:color="000000"/>
              <w:bottom w:val="single" w:sz="1" w:space="0" w:color="000000"/>
              <w:right w:val="single" w:sz="1" w:space="0" w:color="000000"/>
            </w:tcBorders>
          </w:tcPr>
          <w:p w:rsidR="002713D8" w:rsidRPr="002E5794" w:rsidRDefault="00854384" w:rsidP="000A5632">
            <w:pPr>
              <w:pStyle w:val="Contenutotabella"/>
              <w:rPr>
                <w:sz w:val="20"/>
              </w:rPr>
            </w:pPr>
            <w:r>
              <w:rPr>
                <w:sz w:val="20"/>
              </w:rPr>
              <w:t>-</w:t>
            </w:r>
          </w:p>
        </w:tc>
      </w:tr>
    </w:tbl>
    <w:p w:rsidR="008B36D5" w:rsidRPr="002E5794" w:rsidRDefault="008B36D5">
      <w:pPr>
        <w:rPr>
          <w:b/>
          <w:sz w:val="20"/>
        </w:rPr>
      </w:pPr>
    </w:p>
    <w:p w:rsidR="008B36D5" w:rsidRPr="002E5794" w:rsidRDefault="008B36D5">
      <w:pPr>
        <w:rPr>
          <w:b/>
          <w:sz w:val="20"/>
        </w:rPr>
      </w:pPr>
    </w:p>
    <w:tbl>
      <w:tblPr>
        <w:tblW w:w="0" w:type="auto"/>
        <w:tblInd w:w="55" w:type="dxa"/>
        <w:tblBorders>
          <w:top w:val="single" w:sz="2" w:space="0" w:color="000000"/>
          <w:left w:val="single" w:sz="2" w:space="0" w:color="000000"/>
          <w:bottom w:val="single" w:sz="4" w:space="0" w:color="auto"/>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2891"/>
        <w:gridCol w:w="6746"/>
      </w:tblGrid>
      <w:tr w:rsidR="008B36D5" w:rsidRPr="002E5794" w:rsidTr="00A46EC7">
        <w:trPr>
          <w:trHeight w:val="345"/>
        </w:trPr>
        <w:tc>
          <w:tcPr>
            <w:tcW w:w="2891" w:type="dxa"/>
            <w:vMerge w:val="restart"/>
          </w:tcPr>
          <w:p w:rsidR="008B36D5" w:rsidRPr="002E5794" w:rsidRDefault="008B36D5">
            <w:pPr>
              <w:pStyle w:val="Contenutotabella"/>
              <w:rPr>
                <w:b/>
                <w:sz w:val="20"/>
              </w:rPr>
            </w:pPr>
            <w:r w:rsidRPr="002E5794">
              <w:rPr>
                <w:b/>
                <w:sz w:val="20"/>
              </w:rPr>
              <w:t xml:space="preserve"> Scritto da:</w:t>
            </w:r>
          </w:p>
        </w:tc>
        <w:tc>
          <w:tcPr>
            <w:tcW w:w="6746" w:type="dxa"/>
            <w:vMerge w:val="restart"/>
          </w:tcPr>
          <w:p w:rsidR="008B36D5" w:rsidRPr="002E5794" w:rsidRDefault="00247399">
            <w:pPr>
              <w:pStyle w:val="Contenutotabella"/>
              <w:rPr>
                <w:sz w:val="20"/>
              </w:rPr>
            </w:pPr>
            <w:r w:rsidRPr="002E5794">
              <w:rPr>
                <w:sz w:val="20"/>
              </w:rPr>
              <w:t>Daniele Calabrò</w:t>
            </w:r>
            <w:r w:rsidR="009002EF">
              <w:rPr>
                <w:sz w:val="20"/>
              </w:rPr>
              <w:t xml:space="preserve"> &amp; Luigi Cutolo</w:t>
            </w:r>
          </w:p>
        </w:tc>
      </w:tr>
    </w:tbl>
    <w:p w:rsidR="008B36D5" w:rsidRPr="002E5794" w:rsidRDefault="008B36D5">
      <w:pPr>
        <w:rPr>
          <w:b/>
          <w:sz w:val="20"/>
        </w:rPr>
      </w:pPr>
    </w:p>
    <w:p w:rsidR="008B36D5" w:rsidRPr="002E5794" w:rsidRDefault="008B36D5">
      <w:pPr>
        <w:jc w:val="center"/>
        <w:rPr>
          <w:b/>
          <w:sz w:val="32"/>
        </w:rPr>
      </w:pPr>
      <w:r w:rsidRPr="002E5794">
        <w:rPr>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927"/>
        <w:gridCol w:w="964"/>
        <w:gridCol w:w="4336"/>
        <w:gridCol w:w="2410"/>
      </w:tblGrid>
      <w:tr w:rsidR="008B36D5" w:rsidRPr="002E5794" w:rsidTr="00CD6112">
        <w:trPr>
          <w:trHeight w:val="345"/>
        </w:trPr>
        <w:tc>
          <w:tcPr>
            <w:tcW w:w="1927" w:type="dxa"/>
            <w:vMerge w:val="restart"/>
          </w:tcPr>
          <w:p w:rsidR="008B36D5" w:rsidRPr="002E5794" w:rsidRDefault="008B36D5">
            <w:pPr>
              <w:pStyle w:val="Intestazionetabella"/>
              <w:rPr>
                <w:sz w:val="20"/>
              </w:rPr>
            </w:pPr>
            <w:r w:rsidRPr="002E5794">
              <w:rPr>
                <w:sz w:val="20"/>
              </w:rPr>
              <w:t>Data</w:t>
            </w:r>
          </w:p>
        </w:tc>
        <w:tc>
          <w:tcPr>
            <w:tcW w:w="964" w:type="dxa"/>
            <w:vMerge w:val="restart"/>
          </w:tcPr>
          <w:p w:rsidR="008B36D5" w:rsidRPr="002E5794" w:rsidRDefault="008B36D5">
            <w:pPr>
              <w:pStyle w:val="Intestazionetabella"/>
              <w:rPr>
                <w:sz w:val="20"/>
              </w:rPr>
            </w:pPr>
            <w:r w:rsidRPr="002E5794">
              <w:rPr>
                <w:sz w:val="20"/>
              </w:rPr>
              <w:t>Versione</w:t>
            </w:r>
          </w:p>
        </w:tc>
        <w:tc>
          <w:tcPr>
            <w:tcW w:w="4336" w:type="dxa"/>
            <w:vMerge w:val="restart"/>
          </w:tcPr>
          <w:p w:rsidR="008B36D5" w:rsidRPr="002E5794" w:rsidRDefault="008B36D5">
            <w:pPr>
              <w:pStyle w:val="Intestazionetabella"/>
              <w:rPr>
                <w:sz w:val="20"/>
              </w:rPr>
            </w:pPr>
            <w:r w:rsidRPr="002E5794">
              <w:rPr>
                <w:sz w:val="20"/>
              </w:rPr>
              <w:t>Descrizione</w:t>
            </w:r>
          </w:p>
        </w:tc>
        <w:tc>
          <w:tcPr>
            <w:tcW w:w="2410" w:type="dxa"/>
            <w:vMerge w:val="restart"/>
          </w:tcPr>
          <w:p w:rsidR="008B36D5" w:rsidRPr="002E5794" w:rsidRDefault="008B36D5">
            <w:pPr>
              <w:pStyle w:val="Intestazionetabella"/>
              <w:rPr>
                <w:sz w:val="20"/>
              </w:rPr>
            </w:pPr>
            <w:r w:rsidRPr="002E5794">
              <w:rPr>
                <w:sz w:val="20"/>
              </w:rPr>
              <w:t>Autore</w:t>
            </w:r>
          </w:p>
        </w:tc>
      </w:tr>
      <w:tr w:rsidR="008B36D5" w:rsidRPr="002E5794" w:rsidTr="00CD6112">
        <w:trPr>
          <w:trHeight w:val="345"/>
        </w:trPr>
        <w:tc>
          <w:tcPr>
            <w:tcW w:w="1927" w:type="dxa"/>
            <w:vMerge w:val="restart"/>
          </w:tcPr>
          <w:p w:rsidR="008B36D5" w:rsidRPr="002E5794" w:rsidRDefault="00247399">
            <w:pPr>
              <w:pStyle w:val="Contenutotabella"/>
              <w:rPr>
                <w:sz w:val="20"/>
              </w:rPr>
            </w:pPr>
            <w:r w:rsidRPr="002E5794">
              <w:rPr>
                <w:sz w:val="20"/>
              </w:rPr>
              <w:t>12/01/2018</w:t>
            </w:r>
          </w:p>
        </w:tc>
        <w:tc>
          <w:tcPr>
            <w:tcW w:w="964" w:type="dxa"/>
            <w:vMerge w:val="restart"/>
          </w:tcPr>
          <w:p w:rsidR="008B36D5" w:rsidRPr="002E5794" w:rsidRDefault="00247399">
            <w:pPr>
              <w:pStyle w:val="Contenutotabella"/>
              <w:rPr>
                <w:sz w:val="20"/>
              </w:rPr>
            </w:pPr>
            <w:r w:rsidRPr="002E5794">
              <w:rPr>
                <w:sz w:val="20"/>
              </w:rPr>
              <w:t>1.0</w:t>
            </w:r>
          </w:p>
        </w:tc>
        <w:tc>
          <w:tcPr>
            <w:tcW w:w="4336" w:type="dxa"/>
            <w:vMerge w:val="restart"/>
          </w:tcPr>
          <w:p w:rsidR="008B36D5" w:rsidRPr="002E5794" w:rsidRDefault="00247399">
            <w:pPr>
              <w:pStyle w:val="Contenutotabella"/>
              <w:rPr>
                <w:sz w:val="20"/>
              </w:rPr>
            </w:pPr>
            <w:r w:rsidRPr="002E5794">
              <w:rPr>
                <w:sz w:val="20"/>
              </w:rPr>
              <w:t>Prima stesura</w:t>
            </w:r>
          </w:p>
        </w:tc>
        <w:tc>
          <w:tcPr>
            <w:tcW w:w="2410" w:type="dxa"/>
            <w:vMerge w:val="restart"/>
          </w:tcPr>
          <w:p w:rsidR="008B36D5" w:rsidRPr="002E5794" w:rsidRDefault="00652AA5">
            <w:pPr>
              <w:pStyle w:val="Contenutotabella"/>
              <w:rPr>
                <w:sz w:val="20"/>
              </w:rPr>
            </w:pPr>
            <w:r w:rsidRPr="002E5794">
              <w:rPr>
                <w:sz w:val="20"/>
              </w:rPr>
              <w:t>T</w:t>
            </w:r>
            <w:r w:rsidR="00247399" w:rsidRPr="002E5794">
              <w:rPr>
                <w:sz w:val="20"/>
              </w:rPr>
              <w:t>eam</w:t>
            </w:r>
          </w:p>
        </w:tc>
      </w:tr>
      <w:tr w:rsidR="008B36D5" w:rsidRPr="002E5794" w:rsidTr="00CD6112">
        <w:trPr>
          <w:trHeight w:val="345"/>
        </w:trPr>
        <w:tc>
          <w:tcPr>
            <w:tcW w:w="1927" w:type="dxa"/>
            <w:vMerge w:val="restart"/>
          </w:tcPr>
          <w:p w:rsidR="008B36D5" w:rsidRPr="002E5794" w:rsidRDefault="00247399">
            <w:pPr>
              <w:pStyle w:val="Contenutotabella"/>
              <w:rPr>
                <w:sz w:val="20"/>
              </w:rPr>
            </w:pPr>
            <w:r w:rsidRPr="002E5794">
              <w:rPr>
                <w:sz w:val="20"/>
              </w:rPr>
              <w:t>15/01/2018</w:t>
            </w:r>
          </w:p>
        </w:tc>
        <w:tc>
          <w:tcPr>
            <w:tcW w:w="964" w:type="dxa"/>
            <w:vMerge w:val="restart"/>
          </w:tcPr>
          <w:p w:rsidR="008B36D5" w:rsidRPr="002E5794" w:rsidRDefault="00247399">
            <w:pPr>
              <w:pStyle w:val="Contenutotabella"/>
              <w:rPr>
                <w:sz w:val="20"/>
              </w:rPr>
            </w:pPr>
            <w:r w:rsidRPr="002E5794">
              <w:rPr>
                <w:sz w:val="20"/>
              </w:rPr>
              <w:t>1.1</w:t>
            </w:r>
          </w:p>
        </w:tc>
        <w:tc>
          <w:tcPr>
            <w:tcW w:w="4336" w:type="dxa"/>
            <w:vMerge w:val="restart"/>
          </w:tcPr>
          <w:p w:rsidR="008B36D5" w:rsidRPr="002E5794" w:rsidRDefault="00247399">
            <w:pPr>
              <w:pStyle w:val="Contenutotabella"/>
              <w:rPr>
                <w:sz w:val="20"/>
              </w:rPr>
            </w:pPr>
            <w:r w:rsidRPr="002E5794">
              <w:rPr>
                <w:sz w:val="20"/>
              </w:rPr>
              <w:t>Revisione panoramica del sistema legacy</w:t>
            </w:r>
          </w:p>
        </w:tc>
        <w:tc>
          <w:tcPr>
            <w:tcW w:w="2410" w:type="dxa"/>
            <w:vMerge w:val="restart"/>
          </w:tcPr>
          <w:p w:rsidR="008B36D5" w:rsidRPr="002E5794" w:rsidRDefault="00247399">
            <w:pPr>
              <w:pStyle w:val="Contenutotabella"/>
              <w:rPr>
                <w:sz w:val="20"/>
              </w:rPr>
            </w:pPr>
            <w:r w:rsidRPr="002E5794">
              <w:rPr>
                <w:sz w:val="20"/>
              </w:rPr>
              <w:t>Daniele Calabrò</w:t>
            </w:r>
          </w:p>
        </w:tc>
      </w:tr>
      <w:tr w:rsidR="008B36D5" w:rsidRPr="002E5794" w:rsidTr="00CD6112">
        <w:trPr>
          <w:trHeight w:val="345"/>
        </w:trPr>
        <w:tc>
          <w:tcPr>
            <w:tcW w:w="1927" w:type="dxa"/>
            <w:vMerge w:val="restart"/>
          </w:tcPr>
          <w:p w:rsidR="008B36D5" w:rsidRPr="002E5794" w:rsidRDefault="00247399">
            <w:pPr>
              <w:pStyle w:val="Contenutotabella"/>
              <w:rPr>
                <w:sz w:val="20"/>
              </w:rPr>
            </w:pPr>
            <w:r w:rsidRPr="002E5794">
              <w:rPr>
                <w:sz w:val="20"/>
              </w:rPr>
              <w:t>16/01/2018</w:t>
            </w:r>
          </w:p>
        </w:tc>
        <w:tc>
          <w:tcPr>
            <w:tcW w:w="964" w:type="dxa"/>
            <w:vMerge w:val="restart"/>
          </w:tcPr>
          <w:p w:rsidR="008B36D5" w:rsidRPr="002E5794" w:rsidRDefault="00247399">
            <w:pPr>
              <w:pStyle w:val="Contenutotabella"/>
              <w:rPr>
                <w:sz w:val="20"/>
              </w:rPr>
            </w:pPr>
            <w:r w:rsidRPr="002E5794">
              <w:rPr>
                <w:sz w:val="20"/>
              </w:rPr>
              <w:t>1.2</w:t>
            </w:r>
          </w:p>
        </w:tc>
        <w:tc>
          <w:tcPr>
            <w:tcW w:w="4336" w:type="dxa"/>
            <w:vMerge w:val="restart"/>
          </w:tcPr>
          <w:p w:rsidR="008B36D5" w:rsidRPr="002E5794" w:rsidRDefault="00C517AA">
            <w:pPr>
              <w:pStyle w:val="Contenutotabella"/>
              <w:rPr>
                <w:sz w:val="20"/>
              </w:rPr>
            </w:pPr>
            <w:r>
              <w:rPr>
                <w:sz w:val="20"/>
              </w:rPr>
              <w:t>Aggiornamento analisi della migrazione</w:t>
            </w:r>
          </w:p>
        </w:tc>
        <w:tc>
          <w:tcPr>
            <w:tcW w:w="2410" w:type="dxa"/>
            <w:vMerge w:val="restart"/>
          </w:tcPr>
          <w:p w:rsidR="008B36D5" w:rsidRPr="002E5794" w:rsidRDefault="00247399">
            <w:pPr>
              <w:pStyle w:val="Contenutotabella"/>
              <w:rPr>
                <w:sz w:val="20"/>
              </w:rPr>
            </w:pPr>
            <w:r w:rsidRPr="002E5794">
              <w:rPr>
                <w:sz w:val="20"/>
              </w:rPr>
              <w:t>Luigi Cutolo</w:t>
            </w:r>
          </w:p>
        </w:tc>
      </w:tr>
      <w:tr w:rsidR="008B36D5" w:rsidRPr="002E5794" w:rsidTr="00CD6112">
        <w:trPr>
          <w:trHeight w:val="345"/>
        </w:trPr>
        <w:tc>
          <w:tcPr>
            <w:tcW w:w="1927" w:type="dxa"/>
            <w:vMerge w:val="restart"/>
          </w:tcPr>
          <w:p w:rsidR="008B36D5" w:rsidRPr="002E5794" w:rsidRDefault="00247399">
            <w:pPr>
              <w:pStyle w:val="Contenutotabella"/>
              <w:rPr>
                <w:sz w:val="20"/>
              </w:rPr>
            </w:pPr>
            <w:r w:rsidRPr="002E5794">
              <w:rPr>
                <w:sz w:val="20"/>
              </w:rPr>
              <w:t>18/01/2018</w:t>
            </w:r>
          </w:p>
        </w:tc>
        <w:tc>
          <w:tcPr>
            <w:tcW w:w="964" w:type="dxa"/>
            <w:vMerge w:val="restart"/>
          </w:tcPr>
          <w:p w:rsidR="008B36D5" w:rsidRPr="002E5794" w:rsidRDefault="00247399">
            <w:pPr>
              <w:pStyle w:val="Contenutotabella"/>
              <w:rPr>
                <w:sz w:val="20"/>
              </w:rPr>
            </w:pPr>
            <w:r w:rsidRPr="002E5794">
              <w:rPr>
                <w:sz w:val="20"/>
              </w:rPr>
              <w:t>1.3</w:t>
            </w:r>
          </w:p>
        </w:tc>
        <w:tc>
          <w:tcPr>
            <w:tcW w:w="4336" w:type="dxa"/>
            <w:vMerge w:val="restart"/>
          </w:tcPr>
          <w:p w:rsidR="008B36D5" w:rsidRPr="002E5794" w:rsidRDefault="00737CBC">
            <w:pPr>
              <w:pStyle w:val="Contenutotabella"/>
              <w:rPr>
                <w:sz w:val="20"/>
              </w:rPr>
            </w:pPr>
            <w:r w:rsidRPr="002E5794">
              <w:rPr>
                <w:sz w:val="20"/>
              </w:rPr>
              <w:t>Aggiornamento dell’individuazione della soluzione progettuale</w:t>
            </w:r>
            <w:r w:rsidR="00C517AA">
              <w:rPr>
                <w:sz w:val="20"/>
              </w:rPr>
              <w:t>: I</w:t>
            </w:r>
            <w:r>
              <w:rPr>
                <w:sz w:val="20"/>
              </w:rPr>
              <w:t>nterfaccia grafica</w:t>
            </w:r>
          </w:p>
        </w:tc>
        <w:tc>
          <w:tcPr>
            <w:tcW w:w="2410" w:type="dxa"/>
            <w:vMerge w:val="restart"/>
          </w:tcPr>
          <w:p w:rsidR="008B36D5" w:rsidRPr="002E5794" w:rsidRDefault="00247399">
            <w:pPr>
              <w:pStyle w:val="Contenutotabella"/>
              <w:rPr>
                <w:sz w:val="20"/>
              </w:rPr>
            </w:pPr>
            <w:r w:rsidRPr="002E5794">
              <w:rPr>
                <w:sz w:val="20"/>
              </w:rPr>
              <w:t>Daniele Calabrò</w:t>
            </w:r>
          </w:p>
        </w:tc>
      </w:tr>
      <w:tr w:rsidR="008B36D5" w:rsidRPr="002E5794" w:rsidTr="00CD6112">
        <w:trPr>
          <w:trHeight w:val="345"/>
        </w:trPr>
        <w:tc>
          <w:tcPr>
            <w:tcW w:w="1927" w:type="dxa"/>
            <w:vMerge w:val="restart"/>
          </w:tcPr>
          <w:p w:rsidR="008B36D5" w:rsidRPr="002E5794" w:rsidRDefault="00247399">
            <w:pPr>
              <w:pStyle w:val="Contenutotabella"/>
              <w:rPr>
                <w:sz w:val="20"/>
              </w:rPr>
            </w:pPr>
            <w:r w:rsidRPr="002E5794">
              <w:rPr>
                <w:sz w:val="20"/>
              </w:rPr>
              <w:t>21/01/2018</w:t>
            </w:r>
          </w:p>
        </w:tc>
        <w:tc>
          <w:tcPr>
            <w:tcW w:w="964" w:type="dxa"/>
            <w:vMerge w:val="restart"/>
          </w:tcPr>
          <w:p w:rsidR="008B36D5" w:rsidRPr="002E5794" w:rsidRDefault="00247399">
            <w:pPr>
              <w:pStyle w:val="Contenutotabella"/>
              <w:rPr>
                <w:sz w:val="20"/>
              </w:rPr>
            </w:pPr>
            <w:r w:rsidRPr="002E5794">
              <w:rPr>
                <w:sz w:val="20"/>
              </w:rPr>
              <w:t>1.4</w:t>
            </w:r>
          </w:p>
        </w:tc>
        <w:tc>
          <w:tcPr>
            <w:tcW w:w="4336" w:type="dxa"/>
            <w:vMerge w:val="restart"/>
          </w:tcPr>
          <w:p w:rsidR="008B36D5" w:rsidRPr="002E5794" w:rsidRDefault="00247399">
            <w:pPr>
              <w:pStyle w:val="Contenutotabella"/>
              <w:rPr>
                <w:sz w:val="20"/>
              </w:rPr>
            </w:pPr>
            <w:r w:rsidRPr="002E5794">
              <w:rPr>
                <w:sz w:val="20"/>
              </w:rPr>
              <w:t>Revisione progettazione nuovo sistema</w:t>
            </w:r>
          </w:p>
        </w:tc>
        <w:tc>
          <w:tcPr>
            <w:tcW w:w="2410" w:type="dxa"/>
            <w:vMerge w:val="restart"/>
          </w:tcPr>
          <w:p w:rsidR="008B36D5" w:rsidRPr="002E5794" w:rsidRDefault="00247399">
            <w:pPr>
              <w:pStyle w:val="Contenutotabella"/>
              <w:rPr>
                <w:sz w:val="20"/>
              </w:rPr>
            </w:pPr>
            <w:r w:rsidRPr="002E5794">
              <w:rPr>
                <w:sz w:val="20"/>
              </w:rPr>
              <w:t>Luigi Cutolo</w:t>
            </w:r>
          </w:p>
        </w:tc>
      </w:tr>
      <w:tr w:rsidR="008B36D5" w:rsidRPr="002E5794" w:rsidTr="00CD6112">
        <w:trPr>
          <w:trHeight w:val="345"/>
        </w:trPr>
        <w:tc>
          <w:tcPr>
            <w:tcW w:w="1927" w:type="dxa"/>
            <w:vMerge w:val="restart"/>
          </w:tcPr>
          <w:p w:rsidR="008B36D5" w:rsidRPr="002E5794" w:rsidRDefault="00C573B5">
            <w:pPr>
              <w:pStyle w:val="Contenutotabella"/>
              <w:rPr>
                <w:sz w:val="20"/>
              </w:rPr>
            </w:pPr>
            <w:r>
              <w:rPr>
                <w:sz w:val="20"/>
              </w:rPr>
              <w:t>27/01/2018</w:t>
            </w:r>
          </w:p>
        </w:tc>
        <w:tc>
          <w:tcPr>
            <w:tcW w:w="964" w:type="dxa"/>
            <w:vMerge w:val="restart"/>
          </w:tcPr>
          <w:p w:rsidR="008B36D5" w:rsidRPr="002E5794" w:rsidRDefault="00DE3314">
            <w:pPr>
              <w:pStyle w:val="Contenutotabella"/>
              <w:rPr>
                <w:sz w:val="20"/>
              </w:rPr>
            </w:pPr>
            <w:r>
              <w:rPr>
                <w:sz w:val="20"/>
              </w:rPr>
              <w:t>1.5</w:t>
            </w:r>
          </w:p>
        </w:tc>
        <w:tc>
          <w:tcPr>
            <w:tcW w:w="4336" w:type="dxa"/>
            <w:vMerge w:val="restart"/>
          </w:tcPr>
          <w:p w:rsidR="008B36D5" w:rsidRPr="002E5794" w:rsidRDefault="003A1E63">
            <w:pPr>
              <w:pStyle w:val="Contenutotabella"/>
              <w:rPr>
                <w:sz w:val="20"/>
              </w:rPr>
            </w:pPr>
            <w:r>
              <w:rPr>
                <w:sz w:val="20"/>
              </w:rPr>
              <w:t>Individuazione soluzione progettuale: Strumenti per il testing</w:t>
            </w:r>
          </w:p>
        </w:tc>
        <w:tc>
          <w:tcPr>
            <w:tcW w:w="2410" w:type="dxa"/>
            <w:vMerge w:val="restart"/>
          </w:tcPr>
          <w:p w:rsidR="008B36D5" w:rsidRPr="002E5794" w:rsidRDefault="00C573B5">
            <w:pPr>
              <w:pStyle w:val="Contenutotabella"/>
              <w:rPr>
                <w:sz w:val="20"/>
              </w:rPr>
            </w:pPr>
            <w:r>
              <w:rPr>
                <w:sz w:val="20"/>
              </w:rPr>
              <w:t>Luigi Cutolo</w:t>
            </w:r>
          </w:p>
        </w:tc>
      </w:tr>
      <w:tr w:rsidR="008B36D5" w:rsidRPr="002E5794" w:rsidTr="00CD6112">
        <w:trPr>
          <w:trHeight w:val="345"/>
        </w:trPr>
        <w:tc>
          <w:tcPr>
            <w:tcW w:w="1927" w:type="dxa"/>
            <w:vMerge w:val="restart"/>
          </w:tcPr>
          <w:p w:rsidR="008B36D5" w:rsidRPr="002E5794" w:rsidRDefault="00C573B5">
            <w:pPr>
              <w:pStyle w:val="Contenutotabella"/>
              <w:rPr>
                <w:sz w:val="20"/>
              </w:rPr>
            </w:pPr>
            <w:r>
              <w:rPr>
                <w:sz w:val="20"/>
              </w:rPr>
              <w:t>02/02/2018</w:t>
            </w:r>
          </w:p>
        </w:tc>
        <w:tc>
          <w:tcPr>
            <w:tcW w:w="964" w:type="dxa"/>
            <w:vMerge w:val="restart"/>
          </w:tcPr>
          <w:p w:rsidR="008B36D5" w:rsidRPr="002E5794" w:rsidRDefault="00DE3314">
            <w:pPr>
              <w:pStyle w:val="Contenutotabella"/>
              <w:rPr>
                <w:sz w:val="20"/>
              </w:rPr>
            </w:pPr>
            <w:r>
              <w:rPr>
                <w:sz w:val="20"/>
              </w:rPr>
              <w:t>1.6</w:t>
            </w:r>
          </w:p>
        </w:tc>
        <w:tc>
          <w:tcPr>
            <w:tcW w:w="4336" w:type="dxa"/>
            <w:vMerge w:val="restart"/>
          </w:tcPr>
          <w:p w:rsidR="008B36D5" w:rsidRPr="002E5794" w:rsidRDefault="003A1E63">
            <w:pPr>
              <w:pStyle w:val="Contenutotabella"/>
              <w:rPr>
                <w:sz w:val="20"/>
              </w:rPr>
            </w:pPr>
            <w:r>
              <w:rPr>
                <w:sz w:val="20"/>
              </w:rPr>
              <w:t xml:space="preserve">Identificazione dell’Impact Set e </w:t>
            </w:r>
            <w:r w:rsidR="00737CBC">
              <w:rPr>
                <w:sz w:val="20"/>
              </w:rPr>
              <w:t>Studio di fattibilità</w:t>
            </w:r>
          </w:p>
        </w:tc>
        <w:tc>
          <w:tcPr>
            <w:tcW w:w="2410" w:type="dxa"/>
            <w:vMerge w:val="restart"/>
          </w:tcPr>
          <w:p w:rsidR="008B36D5" w:rsidRPr="002E5794" w:rsidRDefault="00C573B5">
            <w:pPr>
              <w:pStyle w:val="Contenutotabella"/>
              <w:rPr>
                <w:sz w:val="20"/>
              </w:rPr>
            </w:pPr>
            <w:r>
              <w:rPr>
                <w:sz w:val="20"/>
              </w:rPr>
              <w:t>Daniele Calabrò</w:t>
            </w:r>
          </w:p>
        </w:tc>
      </w:tr>
      <w:tr w:rsidR="009002EF" w:rsidRPr="002E5794" w:rsidTr="00CD6112">
        <w:trPr>
          <w:trHeight w:val="928"/>
        </w:trPr>
        <w:tc>
          <w:tcPr>
            <w:tcW w:w="1927" w:type="dxa"/>
          </w:tcPr>
          <w:p w:rsidR="009002EF" w:rsidRDefault="009002EF">
            <w:pPr>
              <w:pStyle w:val="Contenutotabella"/>
              <w:rPr>
                <w:sz w:val="20"/>
              </w:rPr>
            </w:pPr>
            <w:r>
              <w:rPr>
                <w:sz w:val="20"/>
              </w:rPr>
              <w:t>Dal 04/02/2018 al</w:t>
            </w:r>
          </w:p>
          <w:p w:rsidR="009002EF" w:rsidRDefault="00FA6BCA">
            <w:pPr>
              <w:pStyle w:val="Contenutotabella"/>
              <w:rPr>
                <w:sz w:val="20"/>
              </w:rPr>
            </w:pPr>
            <w:r>
              <w:rPr>
                <w:sz w:val="20"/>
              </w:rPr>
              <w:t>15</w:t>
            </w:r>
            <w:r w:rsidR="009002EF">
              <w:rPr>
                <w:sz w:val="20"/>
              </w:rPr>
              <w:t>/02/2018</w:t>
            </w:r>
          </w:p>
        </w:tc>
        <w:tc>
          <w:tcPr>
            <w:tcW w:w="964" w:type="dxa"/>
          </w:tcPr>
          <w:p w:rsidR="009002EF" w:rsidRDefault="009002EF">
            <w:pPr>
              <w:pStyle w:val="Contenutotabella"/>
              <w:rPr>
                <w:sz w:val="20"/>
              </w:rPr>
            </w:pPr>
            <w:r>
              <w:rPr>
                <w:sz w:val="20"/>
              </w:rPr>
              <w:t>1.7</w:t>
            </w:r>
          </w:p>
        </w:tc>
        <w:tc>
          <w:tcPr>
            <w:tcW w:w="4336" w:type="dxa"/>
          </w:tcPr>
          <w:p w:rsidR="009002EF" w:rsidRDefault="009002EF">
            <w:pPr>
              <w:pStyle w:val="Contenutotabella"/>
              <w:rPr>
                <w:sz w:val="20"/>
              </w:rPr>
            </w:pPr>
            <w:r>
              <w:rPr>
                <w:sz w:val="20"/>
              </w:rPr>
              <w:t>Piccole aggiunte al documento e Revisione Finale</w:t>
            </w:r>
          </w:p>
        </w:tc>
        <w:tc>
          <w:tcPr>
            <w:tcW w:w="2410" w:type="dxa"/>
          </w:tcPr>
          <w:p w:rsidR="009002EF" w:rsidRDefault="009002EF">
            <w:pPr>
              <w:pStyle w:val="Contenutotabella"/>
              <w:rPr>
                <w:sz w:val="20"/>
              </w:rPr>
            </w:pPr>
            <w:r>
              <w:rPr>
                <w:sz w:val="20"/>
              </w:rPr>
              <w:t>Team</w:t>
            </w:r>
          </w:p>
        </w:tc>
      </w:tr>
    </w:tbl>
    <w:p w:rsidR="00B51734" w:rsidRPr="002E5794" w:rsidRDefault="00B51734" w:rsidP="00DF3323">
      <w:pPr>
        <w:rPr>
          <w:b/>
          <w:sz w:val="32"/>
        </w:rPr>
        <w:sectPr w:rsidR="00B51734" w:rsidRPr="002E579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2E5794" w:rsidRDefault="00B51734" w:rsidP="00B51734">
      <w:pPr>
        <w:pStyle w:val="Intestazioneindice"/>
        <w:rPr>
          <w:rFonts w:ascii="Times New Roman" w:hAnsi="Times New Roman" w:cs="Times New Roman"/>
        </w:rPr>
        <w:sectPr w:rsidR="00B51734" w:rsidRPr="002E579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Pr="00DF3323" w:rsidRDefault="008B36D5" w:rsidP="00B51734">
      <w:pPr>
        <w:pStyle w:val="Intestazioneindice"/>
        <w:rPr>
          <w:rFonts w:ascii="Lucida Calligraphy" w:hAnsi="Lucida Calligraphy"/>
          <w:sz w:val="96"/>
          <w:szCs w:val="96"/>
        </w:rPr>
      </w:pPr>
      <w:r w:rsidRPr="00DF3323">
        <w:rPr>
          <w:rFonts w:ascii="Lucida Calligraphy" w:hAnsi="Lucida Calligraphy"/>
          <w:sz w:val="96"/>
          <w:szCs w:val="96"/>
        </w:rPr>
        <w:lastRenderedPageBreak/>
        <w:t>Indice</w:t>
      </w:r>
    </w:p>
    <w:p w:rsidR="003E00FB" w:rsidRDefault="003E00FB">
      <w:pPr>
        <w:pStyle w:val="Sommario5"/>
      </w:pPr>
    </w:p>
    <w:p w:rsidR="003551A7" w:rsidRDefault="00A73D29">
      <w:pPr>
        <w:pStyle w:val="Sommario1"/>
        <w:rPr>
          <w:rFonts w:asciiTheme="minorHAnsi" w:eastAsiaTheme="minorEastAsia" w:hAnsiTheme="minorHAnsi" w:cstheme="minorBidi"/>
          <w:noProof/>
          <w:kern w:val="0"/>
          <w:sz w:val="22"/>
          <w:szCs w:val="22"/>
        </w:rPr>
      </w:pPr>
      <w:r>
        <w:fldChar w:fldCharType="begin"/>
      </w:r>
      <w:r w:rsidR="00B51734">
        <w:instrText xml:space="preserve"> TOC \o "1-3" </w:instrText>
      </w:r>
      <w:r>
        <w:fldChar w:fldCharType="separate"/>
      </w:r>
      <w:r w:rsidR="003551A7" w:rsidRPr="000D425D">
        <w:rPr>
          <w:smallCaps/>
          <w:noProof/>
        </w:rPr>
        <w:t>1. Scopo del documento</w:t>
      </w:r>
      <w:r w:rsidR="003551A7">
        <w:rPr>
          <w:noProof/>
        </w:rPr>
        <w:tab/>
      </w:r>
      <w:r w:rsidR="003551A7">
        <w:rPr>
          <w:noProof/>
        </w:rPr>
        <w:fldChar w:fldCharType="begin"/>
      </w:r>
      <w:r w:rsidR="003551A7">
        <w:rPr>
          <w:noProof/>
        </w:rPr>
        <w:instrText xml:space="preserve"> PAGEREF _Toc506796927 \h </w:instrText>
      </w:r>
      <w:r w:rsidR="003551A7">
        <w:rPr>
          <w:noProof/>
        </w:rPr>
      </w:r>
      <w:r w:rsidR="003551A7">
        <w:rPr>
          <w:noProof/>
        </w:rPr>
        <w:fldChar w:fldCharType="separate"/>
      </w:r>
      <w:r w:rsidR="0031257B">
        <w:rPr>
          <w:noProof/>
        </w:rPr>
        <w:t>4</w:t>
      </w:r>
      <w:r w:rsidR="003551A7">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sidRPr="000D425D">
        <w:rPr>
          <w:smallCaps/>
          <w:noProof/>
        </w:rPr>
        <w:t>2. Panoramica del sistema esistente</w:t>
      </w:r>
      <w:r>
        <w:rPr>
          <w:noProof/>
        </w:rPr>
        <w:tab/>
      </w:r>
      <w:r>
        <w:rPr>
          <w:noProof/>
        </w:rPr>
        <w:fldChar w:fldCharType="begin"/>
      </w:r>
      <w:r>
        <w:rPr>
          <w:noProof/>
        </w:rPr>
        <w:instrText xml:space="preserve"> PAGEREF _Toc506796928 \h </w:instrText>
      </w:r>
      <w:r>
        <w:rPr>
          <w:noProof/>
        </w:rPr>
      </w:r>
      <w:r>
        <w:rPr>
          <w:noProof/>
        </w:rPr>
        <w:fldChar w:fldCharType="separate"/>
      </w:r>
      <w:r w:rsidR="0031257B">
        <w:rPr>
          <w:noProof/>
        </w:rPr>
        <w:t>5</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2.1. Attori del sistema e funzionalità</w:t>
      </w:r>
      <w:r>
        <w:rPr>
          <w:noProof/>
        </w:rPr>
        <w:tab/>
      </w:r>
      <w:r>
        <w:rPr>
          <w:noProof/>
        </w:rPr>
        <w:fldChar w:fldCharType="begin"/>
      </w:r>
      <w:r>
        <w:rPr>
          <w:noProof/>
        </w:rPr>
        <w:instrText xml:space="preserve"> PAGEREF _Toc506796929 \h </w:instrText>
      </w:r>
      <w:r>
        <w:rPr>
          <w:noProof/>
        </w:rPr>
      </w:r>
      <w:r>
        <w:rPr>
          <w:noProof/>
        </w:rPr>
        <w:fldChar w:fldCharType="separate"/>
      </w:r>
      <w:r w:rsidR="0031257B">
        <w:rPr>
          <w:noProof/>
        </w:rPr>
        <w:t>5</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2.2. Design, implementazione e testing del sistema attuale</w:t>
      </w:r>
      <w:r>
        <w:rPr>
          <w:noProof/>
        </w:rPr>
        <w:tab/>
      </w:r>
      <w:r>
        <w:rPr>
          <w:noProof/>
        </w:rPr>
        <w:fldChar w:fldCharType="begin"/>
      </w:r>
      <w:r>
        <w:rPr>
          <w:noProof/>
        </w:rPr>
        <w:instrText xml:space="preserve"> PAGEREF _Toc506796930 \h </w:instrText>
      </w:r>
      <w:r>
        <w:rPr>
          <w:noProof/>
        </w:rPr>
      </w:r>
      <w:r>
        <w:rPr>
          <w:noProof/>
        </w:rPr>
        <w:fldChar w:fldCharType="separate"/>
      </w:r>
      <w:r w:rsidR="0031257B">
        <w:rPr>
          <w:noProof/>
        </w:rPr>
        <w:t>7</w:t>
      </w:r>
      <w:r>
        <w:rPr>
          <w:noProof/>
        </w:rPr>
        <w:fldChar w:fldCharType="end"/>
      </w:r>
    </w:p>
    <w:p w:rsidR="003551A7" w:rsidRDefault="003551A7">
      <w:pPr>
        <w:pStyle w:val="Sommario2"/>
        <w:rPr>
          <w:rFonts w:asciiTheme="minorHAnsi" w:eastAsiaTheme="minorEastAsia" w:hAnsiTheme="minorHAnsi" w:cstheme="minorBidi"/>
          <w:noProof/>
          <w:kern w:val="0"/>
          <w:sz w:val="22"/>
          <w:szCs w:val="22"/>
        </w:rPr>
      </w:pPr>
      <w:r>
        <w:rPr>
          <w:noProof/>
        </w:rPr>
        <w:t>2.2.1. Design</w:t>
      </w:r>
      <w:r>
        <w:rPr>
          <w:noProof/>
        </w:rPr>
        <w:tab/>
      </w:r>
      <w:r>
        <w:rPr>
          <w:noProof/>
        </w:rPr>
        <w:fldChar w:fldCharType="begin"/>
      </w:r>
      <w:r>
        <w:rPr>
          <w:noProof/>
        </w:rPr>
        <w:instrText xml:space="preserve"> PAGEREF _Toc506796931 \h </w:instrText>
      </w:r>
      <w:r>
        <w:rPr>
          <w:noProof/>
        </w:rPr>
      </w:r>
      <w:r>
        <w:rPr>
          <w:noProof/>
        </w:rPr>
        <w:fldChar w:fldCharType="separate"/>
      </w:r>
      <w:r w:rsidR="0031257B">
        <w:rPr>
          <w:noProof/>
        </w:rPr>
        <w:t>9</w:t>
      </w:r>
      <w:r>
        <w:rPr>
          <w:noProof/>
        </w:rPr>
        <w:fldChar w:fldCharType="end"/>
      </w:r>
    </w:p>
    <w:p w:rsidR="003551A7" w:rsidRDefault="003551A7">
      <w:pPr>
        <w:pStyle w:val="Sommario2"/>
        <w:rPr>
          <w:rFonts w:asciiTheme="minorHAnsi" w:eastAsiaTheme="minorEastAsia" w:hAnsiTheme="minorHAnsi" w:cstheme="minorBidi"/>
          <w:noProof/>
          <w:kern w:val="0"/>
          <w:sz w:val="22"/>
          <w:szCs w:val="22"/>
        </w:rPr>
      </w:pPr>
      <w:r>
        <w:rPr>
          <w:noProof/>
        </w:rPr>
        <w:t>2.2.2. Implementazione</w:t>
      </w:r>
      <w:r>
        <w:rPr>
          <w:noProof/>
        </w:rPr>
        <w:tab/>
      </w:r>
      <w:r>
        <w:rPr>
          <w:noProof/>
        </w:rPr>
        <w:fldChar w:fldCharType="begin"/>
      </w:r>
      <w:r>
        <w:rPr>
          <w:noProof/>
        </w:rPr>
        <w:instrText xml:space="preserve"> PAGEREF _Toc506796932 \h </w:instrText>
      </w:r>
      <w:r>
        <w:rPr>
          <w:noProof/>
        </w:rPr>
      </w:r>
      <w:r>
        <w:rPr>
          <w:noProof/>
        </w:rPr>
        <w:fldChar w:fldCharType="separate"/>
      </w:r>
      <w:r w:rsidR="0031257B">
        <w:rPr>
          <w:noProof/>
        </w:rPr>
        <w:t>10</w:t>
      </w:r>
      <w:r>
        <w:rPr>
          <w:noProof/>
        </w:rPr>
        <w:fldChar w:fldCharType="end"/>
      </w:r>
    </w:p>
    <w:p w:rsidR="003551A7" w:rsidRDefault="003551A7">
      <w:pPr>
        <w:pStyle w:val="Sommario2"/>
        <w:rPr>
          <w:rFonts w:asciiTheme="minorHAnsi" w:eastAsiaTheme="minorEastAsia" w:hAnsiTheme="minorHAnsi" w:cstheme="minorBidi"/>
          <w:noProof/>
          <w:kern w:val="0"/>
          <w:sz w:val="22"/>
          <w:szCs w:val="22"/>
        </w:rPr>
      </w:pPr>
      <w:r>
        <w:rPr>
          <w:noProof/>
        </w:rPr>
        <w:t>2.2.3. Testing</w:t>
      </w:r>
      <w:r>
        <w:rPr>
          <w:noProof/>
        </w:rPr>
        <w:tab/>
      </w:r>
      <w:r>
        <w:rPr>
          <w:noProof/>
        </w:rPr>
        <w:fldChar w:fldCharType="begin"/>
      </w:r>
      <w:r>
        <w:rPr>
          <w:noProof/>
        </w:rPr>
        <w:instrText xml:space="preserve"> PAGEREF _Toc506796933 \h </w:instrText>
      </w:r>
      <w:r>
        <w:rPr>
          <w:noProof/>
        </w:rPr>
      </w:r>
      <w:r>
        <w:rPr>
          <w:noProof/>
        </w:rPr>
        <w:fldChar w:fldCharType="separate"/>
      </w:r>
      <w:r w:rsidR="0031257B">
        <w:rPr>
          <w:noProof/>
        </w:rPr>
        <w:t>10</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sidRPr="000D425D">
        <w:rPr>
          <w:smallCaps/>
          <w:noProof/>
        </w:rPr>
        <w:t>3. Analisi della migrazione del software esistente</w:t>
      </w:r>
      <w:r>
        <w:rPr>
          <w:noProof/>
        </w:rPr>
        <w:tab/>
      </w:r>
      <w:r>
        <w:rPr>
          <w:noProof/>
        </w:rPr>
        <w:fldChar w:fldCharType="begin"/>
      </w:r>
      <w:r>
        <w:rPr>
          <w:noProof/>
        </w:rPr>
        <w:instrText xml:space="preserve"> PAGEREF _Toc506796934 \h </w:instrText>
      </w:r>
      <w:r>
        <w:rPr>
          <w:noProof/>
        </w:rPr>
      </w:r>
      <w:r>
        <w:rPr>
          <w:noProof/>
        </w:rPr>
        <w:fldChar w:fldCharType="separate"/>
      </w:r>
      <w:r w:rsidR="0031257B">
        <w:rPr>
          <w:noProof/>
        </w:rPr>
        <w:t>13</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3.1 Sottosistemi da migrare</w:t>
      </w:r>
      <w:r>
        <w:rPr>
          <w:noProof/>
        </w:rPr>
        <w:tab/>
      </w:r>
      <w:r>
        <w:rPr>
          <w:noProof/>
        </w:rPr>
        <w:fldChar w:fldCharType="begin"/>
      </w:r>
      <w:r>
        <w:rPr>
          <w:noProof/>
        </w:rPr>
        <w:instrText xml:space="preserve"> PAGEREF _Toc506796935 \h </w:instrText>
      </w:r>
      <w:r>
        <w:rPr>
          <w:noProof/>
        </w:rPr>
      </w:r>
      <w:r>
        <w:rPr>
          <w:noProof/>
        </w:rPr>
        <w:fldChar w:fldCharType="separate"/>
      </w:r>
      <w:r w:rsidR="0031257B">
        <w:rPr>
          <w:noProof/>
        </w:rPr>
        <w:t>13</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3.2 Nuova Interfaccia Grafica</w:t>
      </w:r>
      <w:r>
        <w:rPr>
          <w:noProof/>
        </w:rPr>
        <w:tab/>
      </w:r>
      <w:r>
        <w:rPr>
          <w:noProof/>
        </w:rPr>
        <w:fldChar w:fldCharType="begin"/>
      </w:r>
      <w:r>
        <w:rPr>
          <w:noProof/>
        </w:rPr>
        <w:instrText xml:space="preserve"> PAGEREF _Toc506796936 \h </w:instrText>
      </w:r>
      <w:r>
        <w:rPr>
          <w:noProof/>
        </w:rPr>
      </w:r>
      <w:r>
        <w:rPr>
          <w:noProof/>
        </w:rPr>
        <w:fldChar w:fldCharType="separate"/>
      </w:r>
      <w:r w:rsidR="0031257B">
        <w:rPr>
          <w:noProof/>
        </w:rPr>
        <w:t>14</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3.3 Aggiunta funzionalità: Statistiche</w:t>
      </w:r>
      <w:r>
        <w:rPr>
          <w:noProof/>
        </w:rPr>
        <w:tab/>
      </w:r>
      <w:r>
        <w:rPr>
          <w:noProof/>
        </w:rPr>
        <w:fldChar w:fldCharType="begin"/>
      </w:r>
      <w:r>
        <w:rPr>
          <w:noProof/>
        </w:rPr>
        <w:instrText xml:space="preserve"> PAGEREF _Toc506796937 \h </w:instrText>
      </w:r>
      <w:r>
        <w:rPr>
          <w:noProof/>
        </w:rPr>
      </w:r>
      <w:r>
        <w:rPr>
          <w:noProof/>
        </w:rPr>
        <w:fldChar w:fldCharType="separate"/>
      </w:r>
      <w:r w:rsidR="0031257B">
        <w:rPr>
          <w:noProof/>
        </w:rPr>
        <w:t>16</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sidRPr="000D425D">
        <w:rPr>
          <w:smallCaps/>
          <w:noProof/>
        </w:rPr>
        <w:t>4. Analisi delle modifiche al vecchio sistema</w:t>
      </w:r>
      <w:r>
        <w:rPr>
          <w:noProof/>
        </w:rPr>
        <w:tab/>
      </w:r>
      <w:r>
        <w:rPr>
          <w:noProof/>
        </w:rPr>
        <w:fldChar w:fldCharType="begin"/>
      </w:r>
      <w:r>
        <w:rPr>
          <w:noProof/>
        </w:rPr>
        <w:instrText xml:space="preserve"> PAGEREF _Toc506796938 \h </w:instrText>
      </w:r>
      <w:r>
        <w:rPr>
          <w:noProof/>
        </w:rPr>
      </w:r>
      <w:r>
        <w:rPr>
          <w:noProof/>
        </w:rPr>
        <w:fldChar w:fldCharType="separate"/>
      </w:r>
      <w:r w:rsidR="0031257B">
        <w:rPr>
          <w:noProof/>
        </w:rPr>
        <w:t>17</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4.1 Sicurezza delle password</w:t>
      </w:r>
      <w:r>
        <w:rPr>
          <w:noProof/>
        </w:rPr>
        <w:tab/>
      </w:r>
      <w:r>
        <w:rPr>
          <w:noProof/>
        </w:rPr>
        <w:fldChar w:fldCharType="begin"/>
      </w:r>
      <w:r>
        <w:rPr>
          <w:noProof/>
        </w:rPr>
        <w:instrText xml:space="preserve"> PAGEREF _Toc506796939 \h </w:instrText>
      </w:r>
      <w:r>
        <w:rPr>
          <w:noProof/>
        </w:rPr>
      </w:r>
      <w:r>
        <w:rPr>
          <w:noProof/>
        </w:rPr>
        <w:fldChar w:fldCharType="separate"/>
      </w:r>
      <w:r w:rsidR="0031257B">
        <w:rPr>
          <w:noProof/>
        </w:rPr>
        <w:t>17</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4.2 Memorizzazione operazioni eseguite da ogni utente</w:t>
      </w:r>
      <w:r>
        <w:rPr>
          <w:noProof/>
        </w:rPr>
        <w:tab/>
      </w:r>
      <w:r>
        <w:rPr>
          <w:noProof/>
        </w:rPr>
        <w:fldChar w:fldCharType="begin"/>
      </w:r>
      <w:r>
        <w:rPr>
          <w:noProof/>
        </w:rPr>
        <w:instrText xml:space="preserve"> PAGEREF _Toc506796940 \h </w:instrText>
      </w:r>
      <w:r>
        <w:rPr>
          <w:noProof/>
        </w:rPr>
      </w:r>
      <w:r>
        <w:rPr>
          <w:noProof/>
        </w:rPr>
        <w:fldChar w:fldCharType="separate"/>
      </w:r>
      <w:r w:rsidR="0031257B">
        <w:rPr>
          <w:noProof/>
        </w:rPr>
        <w:t>18</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sidRPr="000D425D">
        <w:rPr>
          <w:smallCaps/>
          <w:noProof/>
        </w:rPr>
        <w:t>5. Individuazione della soluzione progettuale</w:t>
      </w:r>
      <w:r>
        <w:rPr>
          <w:noProof/>
        </w:rPr>
        <w:tab/>
      </w:r>
      <w:r>
        <w:rPr>
          <w:noProof/>
        </w:rPr>
        <w:fldChar w:fldCharType="begin"/>
      </w:r>
      <w:r>
        <w:rPr>
          <w:noProof/>
        </w:rPr>
        <w:instrText xml:space="preserve"> PAGEREF _Toc506796941 \h </w:instrText>
      </w:r>
      <w:r>
        <w:rPr>
          <w:noProof/>
        </w:rPr>
      </w:r>
      <w:r>
        <w:rPr>
          <w:noProof/>
        </w:rPr>
        <w:fldChar w:fldCharType="separate"/>
      </w:r>
      <w:r w:rsidR="0031257B">
        <w:rPr>
          <w:noProof/>
        </w:rPr>
        <w:t>20</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5.1. Testing del nuovo sistema</w:t>
      </w:r>
      <w:r>
        <w:rPr>
          <w:noProof/>
        </w:rPr>
        <w:tab/>
      </w:r>
      <w:r>
        <w:rPr>
          <w:noProof/>
        </w:rPr>
        <w:fldChar w:fldCharType="begin"/>
      </w:r>
      <w:r>
        <w:rPr>
          <w:noProof/>
        </w:rPr>
        <w:instrText xml:space="preserve"> PAGEREF _Toc506796942 \h </w:instrText>
      </w:r>
      <w:r>
        <w:rPr>
          <w:noProof/>
        </w:rPr>
      </w:r>
      <w:r>
        <w:rPr>
          <w:noProof/>
        </w:rPr>
        <w:fldChar w:fldCharType="separate"/>
      </w:r>
      <w:r w:rsidR="0031257B">
        <w:rPr>
          <w:noProof/>
        </w:rPr>
        <w:t>20</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sidRPr="000D425D">
        <w:rPr>
          <w:smallCaps/>
          <w:noProof/>
        </w:rPr>
        <w:t>6. Identificazione del’Impact Set</w:t>
      </w:r>
      <w:r>
        <w:rPr>
          <w:noProof/>
        </w:rPr>
        <w:tab/>
      </w:r>
      <w:r>
        <w:rPr>
          <w:noProof/>
        </w:rPr>
        <w:fldChar w:fldCharType="begin"/>
      </w:r>
      <w:r>
        <w:rPr>
          <w:noProof/>
        </w:rPr>
        <w:instrText xml:space="preserve"> PAGEREF _Toc506796943 \h </w:instrText>
      </w:r>
      <w:r>
        <w:rPr>
          <w:noProof/>
        </w:rPr>
      </w:r>
      <w:r>
        <w:rPr>
          <w:noProof/>
        </w:rPr>
        <w:fldChar w:fldCharType="separate"/>
      </w:r>
      <w:r w:rsidR="0031257B">
        <w:rPr>
          <w:noProof/>
        </w:rPr>
        <w:t>21</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6.1. Funzionalità: Sicurezza delle Password</w:t>
      </w:r>
      <w:r>
        <w:rPr>
          <w:noProof/>
        </w:rPr>
        <w:tab/>
      </w:r>
      <w:r>
        <w:rPr>
          <w:noProof/>
        </w:rPr>
        <w:fldChar w:fldCharType="begin"/>
      </w:r>
      <w:r>
        <w:rPr>
          <w:noProof/>
        </w:rPr>
        <w:instrText xml:space="preserve"> PAGEREF _Toc506796944 \h </w:instrText>
      </w:r>
      <w:r>
        <w:rPr>
          <w:noProof/>
        </w:rPr>
      </w:r>
      <w:r>
        <w:rPr>
          <w:noProof/>
        </w:rPr>
        <w:fldChar w:fldCharType="separate"/>
      </w:r>
      <w:r w:rsidR="0031257B">
        <w:rPr>
          <w:noProof/>
        </w:rPr>
        <w:t>23</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Pr>
          <w:noProof/>
        </w:rPr>
        <w:t>6.2. Funzionalità: Memorizzazione delle operazioni</w:t>
      </w:r>
      <w:r>
        <w:rPr>
          <w:noProof/>
        </w:rPr>
        <w:tab/>
      </w:r>
      <w:r>
        <w:rPr>
          <w:noProof/>
        </w:rPr>
        <w:fldChar w:fldCharType="begin"/>
      </w:r>
      <w:r>
        <w:rPr>
          <w:noProof/>
        </w:rPr>
        <w:instrText xml:space="preserve"> PAGEREF _Toc506796945 \h </w:instrText>
      </w:r>
      <w:r>
        <w:rPr>
          <w:noProof/>
        </w:rPr>
      </w:r>
      <w:r>
        <w:rPr>
          <w:noProof/>
        </w:rPr>
        <w:fldChar w:fldCharType="separate"/>
      </w:r>
      <w:r w:rsidR="0031257B">
        <w:rPr>
          <w:noProof/>
        </w:rPr>
        <w:t>23</w:t>
      </w:r>
      <w:r>
        <w:rPr>
          <w:noProof/>
        </w:rPr>
        <w:fldChar w:fldCharType="end"/>
      </w:r>
    </w:p>
    <w:p w:rsidR="003551A7" w:rsidRDefault="003551A7">
      <w:pPr>
        <w:pStyle w:val="Sommario1"/>
        <w:rPr>
          <w:rFonts w:asciiTheme="minorHAnsi" w:eastAsiaTheme="minorEastAsia" w:hAnsiTheme="minorHAnsi" w:cstheme="minorBidi"/>
          <w:noProof/>
          <w:kern w:val="0"/>
          <w:sz w:val="22"/>
          <w:szCs w:val="22"/>
        </w:rPr>
      </w:pPr>
      <w:r w:rsidRPr="000D425D">
        <w:rPr>
          <w:smallCaps/>
          <w:noProof/>
        </w:rPr>
        <w:t>7. Studio di fattibilità</w:t>
      </w:r>
      <w:r>
        <w:rPr>
          <w:noProof/>
        </w:rPr>
        <w:tab/>
      </w:r>
      <w:r>
        <w:rPr>
          <w:noProof/>
        </w:rPr>
        <w:fldChar w:fldCharType="begin"/>
      </w:r>
      <w:r>
        <w:rPr>
          <w:noProof/>
        </w:rPr>
        <w:instrText xml:space="preserve"> PAGEREF _Toc506796946 \h </w:instrText>
      </w:r>
      <w:r>
        <w:rPr>
          <w:noProof/>
        </w:rPr>
      </w:r>
      <w:r>
        <w:rPr>
          <w:noProof/>
        </w:rPr>
        <w:fldChar w:fldCharType="separate"/>
      </w:r>
      <w:r w:rsidR="0031257B">
        <w:rPr>
          <w:noProof/>
        </w:rPr>
        <w:t>24</w:t>
      </w:r>
      <w:r>
        <w:rPr>
          <w:noProof/>
        </w:rPr>
        <w:fldChar w:fldCharType="end"/>
      </w:r>
    </w:p>
    <w:p w:rsidR="00B51734" w:rsidRDefault="00A73D29">
      <w:pPr>
        <w:pStyle w:val="Sommario5"/>
      </w:pPr>
      <w:r>
        <w:fldChar w:fldCharType="end"/>
      </w:r>
    </w:p>
    <w:p w:rsidR="00B51734" w:rsidRDefault="00B51734" w:rsidP="00526890">
      <w:pPr>
        <w:pStyle w:val="Sommario5"/>
        <w:ind w:left="0"/>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rsidR="0078595D" w:rsidRPr="004800CD" w:rsidRDefault="004703C7" w:rsidP="004703C7">
      <w:pPr>
        <w:pStyle w:val="Titolo"/>
        <w:rPr>
          <w:smallCaps/>
        </w:rPr>
      </w:pPr>
      <w:bookmarkStart w:id="0" w:name="_Toc506796927"/>
      <w:r w:rsidRPr="004800CD">
        <w:rPr>
          <w:smallCaps/>
        </w:rPr>
        <w:lastRenderedPageBreak/>
        <w:t xml:space="preserve">1. </w:t>
      </w:r>
      <w:r w:rsidR="00247399" w:rsidRPr="004800CD">
        <w:rPr>
          <w:smallCaps/>
        </w:rPr>
        <w:t>S</w:t>
      </w:r>
      <w:r w:rsidR="004800CD" w:rsidRPr="004800CD">
        <w:rPr>
          <w:smallCaps/>
        </w:rPr>
        <w:t>copo del documento</w:t>
      </w:r>
      <w:bookmarkEnd w:id="0"/>
    </w:p>
    <w:p w:rsidR="003E00FB" w:rsidRDefault="003E00FB" w:rsidP="003E00FB"/>
    <w:p w:rsidR="00247399" w:rsidRPr="00D84814" w:rsidRDefault="00247399" w:rsidP="00DF3323">
      <w:pPr>
        <w:spacing w:after="240"/>
      </w:pPr>
      <w:r w:rsidRPr="00D84814">
        <w:t>In questo documento saranno descritti gli obiettivi del processo di migrazione ed evoluzione del software HotelMgM per la gestione di una struttura alberghiera.</w:t>
      </w:r>
      <w:r w:rsidR="0078595D" w:rsidRPr="00D84814">
        <w:t xml:space="preserve"> </w:t>
      </w:r>
    </w:p>
    <w:p w:rsidR="00247399" w:rsidRPr="00D84814" w:rsidRDefault="00247399" w:rsidP="00DF3323">
      <w:pPr>
        <w:spacing w:after="240"/>
      </w:pPr>
      <w:r w:rsidRPr="00D84814">
        <w:t>Verrà studiato come</w:t>
      </w:r>
      <w:r w:rsidR="0078595D" w:rsidRPr="00D84814">
        <w:t xml:space="preserve"> la migrazione e le evoluzioni </w:t>
      </w:r>
      <w:r w:rsidRPr="00D84814">
        <w:t>possano impattare sugli artefatti del sistema esistente, analizzando il rapporto costi/benefici e i possibili rischi derivanti dalla fase di progettazione.</w:t>
      </w:r>
      <w:r w:rsidR="0078595D" w:rsidRPr="00D84814">
        <w:t xml:space="preserve"> </w:t>
      </w:r>
    </w:p>
    <w:p w:rsidR="0078595D" w:rsidRPr="003551A7" w:rsidRDefault="00247399" w:rsidP="00DF3323">
      <w:pPr>
        <w:spacing w:after="240"/>
      </w:pPr>
      <w:r w:rsidRPr="003551A7">
        <w:t>Questo documento in</w:t>
      </w:r>
      <w:r w:rsidR="007B6E53" w:rsidRPr="003551A7">
        <w:t>izierà con una descrizione del sistema esistente: tipologie di utenti, descrizione delle funzionalità di ogni sottosistema, design ed implementazione, test effettuati durante la fase di testing.</w:t>
      </w:r>
    </w:p>
    <w:p w:rsidR="007B6E53" w:rsidRPr="003551A7" w:rsidRDefault="007B6E53" w:rsidP="00DF3323">
      <w:pPr>
        <w:spacing w:after="240"/>
      </w:pPr>
      <w:r w:rsidRPr="003551A7">
        <w:t>Successivamente verrà descritta l’analisi della migrazione verso il web del software esistente con una presentazione della nuova interfaccia grafica e delle funzionalità aggiuntive che comportano anche modifiche al sistema attuale.</w:t>
      </w:r>
    </w:p>
    <w:p w:rsidR="007B6E53" w:rsidRPr="003551A7" w:rsidRDefault="007B6E53" w:rsidP="00DF3323">
      <w:pPr>
        <w:spacing w:after="240"/>
        <w:rPr>
          <w:rFonts w:eastAsia="Droid Sans"/>
        </w:rPr>
      </w:pPr>
      <w:r w:rsidRPr="003551A7">
        <w:t>Infine verrà presentata l’individuazione della soluzione progettuale con relativo studio di fattibilità.</w:t>
      </w:r>
    </w:p>
    <w:p w:rsidR="0078595D" w:rsidRPr="00247399" w:rsidRDefault="0078595D" w:rsidP="00247399">
      <w:pPr>
        <w:rPr>
          <w:rFonts w:eastAsia="Droid Sans"/>
        </w:rPr>
      </w:pPr>
    </w:p>
    <w:p w:rsidR="0040215C" w:rsidRDefault="0040215C">
      <w:pPr>
        <w:widowControl/>
        <w:suppressAutoHyphens w:val="0"/>
        <w:spacing w:line="240" w:lineRule="auto"/>
        <w:jc w:val="left"/>
        <w:rPr>
          <w:rFonts w:ascii="Calibri" w:eastAsia="MS Gothic" w:hAnsi="Calibri"/>
          <w:b/>
          <w:bCs/>
          <w:smallCaps/>
          <w:kern w:val="28"/>
          <w:sz w:val="48"/>
          <w:szCs w:val="32"/>
        </w:rPr>
      </w:pPr>
      <w:r>
        <w:rPr>
          <w:smallCaps/>
        </w:rPr>
        <w:br w:type="page"/>
      </w:r>
    </w:p>
    <w:p w:rsidR="0078595D" w:rsidRPr="004800CD" w:rsidRDefault="00DF3323" w:rsidP="00DF3323">
      <w:pPr>
        <w:pStyle w:val="Titolo"/>
        <w:rPr>
          <w:smallCaps/>
        </w:rPr>
      </w:pPr>
      <w:bookmarkStart w:id="1" w:name="_Toc506796928"/>
      <w:r w:rsidRPr="004800CD">
        <w:rPr>
          <w:smallCaps/>
        </w:rPr>
        <w:lastRenderedPageBreak/>
        <w:t xml:space="preserve">2. </w:t>
      </w:r>
      <w:r w:rsidR="0078595D" w:rsidRPr="004800CD">
        <w:rPr>
          <w:smallCaps/>
        </w:rPr>
        <w:t>P</w:t>
      </w:r>
      <w:r w:rsidR="004800CD">
        <w:rPr>
          <w:smallCaps/>
        </w:rPr>
        <w:t>anoramica del sistema esistente</w:t>
      </w:r>
      <w:bookmarkEnd w:id="1"/>
    </w:p>
    <w:p w:rsidR="0078595D" w:rsidRDefault="0078595D" w:rsidP="0078595D">
      <w:pPr>
        <w:pStyle w:val="Default"/>
        <w:ind w:left="760"/>
        <w:rPr>
          <w:sz w:val="23"/>
          <w:szCs w:val="23"/>
        </w:rPr>
      </w:pPr>
    </w:p>
    <w:p w:rsidR="0078595D" w:rsidRDefault="0078595D" w:rsidP="00DF3323">
      <w:r w:rsidRPr="00D84814">
        <w:t xml:space="preserve">HotelMgM è un software che permette la gestione automatizzata delle normali operazioni svolte da </w:t>
      </w:r>
      <w:r w:rsidR="005E5D04">
        <w:t xml:space="preserve">una </w:t>
      </w:r>
      <w:r w:rsidRPr="00D84814">
        <w:t xml:space="preserve">qualsiasi struttura ricettiva: </w:t>
      </w:r>
    </w:p>
    <w:p w:rsidR="00DF3323" w:rsidRPr="00D84814" w:rsidRDefault="00DF3323" w:rsidP="00DF3323"/>
    <w:p w:rsidR="0078595D" w:rsidRPr="00D84814" w:rsidRDefault="0078595D" w:rsidP="00DF3323">
      <w:pPr>
        <w:pStyle w:val="Default"/>
        <w:numPr>
          <w:ilvl w:val="0"/>
          <w:numId w:val="10"/>
        </w:numPr>
        <w:spacing w:after="240" w:line="276" w:lineRule="auto"/>
        <w:rPr>
          <w:sz w:val="28"/>
        </w:rPr>
      </w:pPr>
      <w:r w:rsidRPr="00D84814">
        <w:rPr>
          <w:sz w:val="28"/>
        </w:rPr>
        <w:t xml:space="preserve">Gestione delle camere </w:t>
      </w:r>
    </w:p>
    <w:p w:rsidR="0078595D" w:rsidRPr="00D84814" w:rsidRDefault="0078595D" w:rsidP="00DF3323">
      <w:pPr>
        <w:pStyle w:val="Default"/>
        <w:numPr>
          <w:ilvl w:val="0"/>
          <w:numId w:val="10"/>
        </w:numPr>
        <w:spacing w:after="240" w:line="276" w:lineRule="auto"/>
        <w:rPr>
          <w:sz w:val="28"/>
        </w:rPr>
      </w:pPr>
      <w:r w:rsidRPr="00D84814">
        <w:rPr>
          <w:sz w:val="28"/>
        </w:rPr>
        <w:t xml:space="preserve">Gestione anagrafica dei clienti </w:t>
      </w:r>
    </w:p>
    <w:p w:rsidR="0078595D" w:rsidRPr="00D84814" w:rsidRDefault="0078595D" w:rsidP="00DF3323">
      <w:pPr>
        <w:pStyle w:val="Default"/>
        <w:numPr>
          <w:ilvl w:val="0"/>
          <w:numId w:val="10"/>
        </w:numPr>
        <w:spacing w:after="240" w:line="276" w:lineRule="auto"/>
        <w:rPr>
          <w:sz w:val="28"/>
        </w:rPr>
      </w:pPr>
      <w:r w:rsidRPr="00D84814">
        <w:rPr>
          <w:sz w:val="28"/>
        </w:rPr>
        <w:t xml:space="preserve">Gestione calendario delle prenotazioni </w:t>
      </w:r>
    </w:p>
    <w:p w:rsidR="003E00FB" w:rsidRPr="00941F2A" w:rsidRDefault="0078595D" w:rsidP="003E00FB">
      <w:pPr>
        <w:pStyle w:val="Default"/>
        <w:numPr>
          <w:ilvl w:val="0"/>
          <w:numId w:val="10"/>
        </w:numPr>
        <w:spacing w:after="240" w:line="276" w:lineRule="auto"/>
        <w:rPr>
          <w:sz w:val="28"/>
        </w:rPr>
      </w:pPr>
      <w:r w:rsidRPr="00D84814">
        <w:rPr>
          <w:sz w:val="28"/>
        </w:rPr>
        <w:t xml:space="preserve">Gestione del fatturato </w:t>
      </w:r>
    </w:p>
    <w:p w:rsidR="0078595D" w:rsidRPr="0078595D" w:rsidRDefault="0078595D" w:rsidP="0078595D">
      <w:pPr>
        <w:pStyle w:val="Paragrafoelenco"/>
        <w:numPr>
          <w:ilvl w:val="0"/>
          <w:numId w:val="8"/>
        </w:numPr>
        <w:outlineLvl w:val="1"/>
        <w:rPr>
          <w:b/>
          <w:bCs/>
          <w:i/>
          <w:iCs/>
          <w:vanish/>
          <w:szCs w:val="28"/>
        </w:rPr>
      </w:pPr>
    </w:p>
    <w:p w:rsidR="0078595D" w:rsidRPr="0078595D" w:rsidRDefault="0078595D" w:rsidP="0078595D">
      <w:pPr>
        <w:pStyle w:val="Paragrafoelenco"/>
        <w:numPr>
          <w:ilvl w:val="0"/>
          <w:numId w:val="8"/>
        </w:numPr>
        <w:outlineLvl w:val="1"/>
        <w:rPr>
          <w:b/>
          <w:bCs/>
          <w:i/>
          <w:iCs/>
          <w:vanish/>
          <w:szCs w:val="28"/>
        </w:rPr>
      </w:pPr>
    </w:p>
    <w:p w:rsidR="00873723" w:rsidRPr="00873723" w:rsidRDefault="00873723" w:rsidP="00873723">
      <w:pPr>
        <w:pStyle w:val="Paragrafoelenco"/>
        <w:numPr>
          <w:ilvl w:val="0"/>
          <w:numId w:val="13"/>
        </w:numPr>
        <w:outlineLvl w:val="1"/>
        <w:rPr>
          <w:b/>
          <w:bCs/>
          <w:i/>
          <w:iCs/>
          <w:vanish/>
          <w:szCs w:val="28"/>
        </w:rPr>
      </w:pPr>
    </w:p>
    <w:p w:rsidR="00873723" w:rsidRPr="00873723" w:rsidRDefault="00873723" w:rsidP="00873723">
      <w:pPr>
        <w:pStyle w:val="Paragrafoelenco"/>
        <w:numPr>
          <w:ilvl w:val="0"/>
          <w:numId w:val="13"/>
        </w:numPr>
        <w:outlineLvl w:val="1"/>
        <w:rPr>
          <w:b/>
          <w:bCs/>
          <w:i/>
          <w:iCs/>
          <w:vanish/>
          <w:szCs w:val="28"/>
        </w:rPr>
      </w:pPr>
    </w:p>
    <w:p w:rsidR="003E00FB" w:rsidRPr="00D84814" w:rsidRDefault="00DF3323" w:rsidP="00DF3323">
      <w:pPr>
        <w:pStyle w:val="Titolo1"/>
      </w:pPr>
      <w:bookmarkStart w:id="2" w:name="_Toc506796929"/>
      <w:r>
        <w:t>2.1</w:t>
      </w:r>
      <w:r w:rsidR="000106F0">
        <w:t>.</w:t>
      </w:r>
      <w:r>
        <w:t xml:space="preserve"> </w:t>
      </w:r>
      <w:r w:rsidR="0078595D" w:rsidRPr="00D84814">
        <w:t>Attori del sistema e funzionalità</w:t>
      </w:r>
      <w:bookmarkEnd w:id="2"/>
    </w:p>
    <w:p w:rsidR="0078595D" w:rsidRPr="003551A7" w:rsidRDefault="000106F0" w:rsidP="00DF3323">
      <w:r w:rsidRPr="003551A7">
        <w:t>Durante la progettazione s</w:t>
      </w:r>
      <w:r w:rsidR="0078595D" w:rsidRPr="003551A7">
        <w:t>ono state individuate 4 tipologie di utenti c</w:t>
      </w:r>
      <w:r w:rsidRPr="003551A7">
        <w:t>he interagiscono con il sistema:</w:t>
      </w:r>
      <w:r w:rsidR="0078595D" w:rsidRPr="003551A7">
        <w:t xml:space="preserve"> </w:t>
      </w:r>
    </w:p>
    <w:p w:rsidR="008E1488" w:rsidRPr="00D84814" w:rsidRDefault="008E1488" w:rsidP="008E1488">
      <w:pPr>
        <w:pStyle w:val="Default"/>
        <w:rPr>
          <w:sz w:val="28"/>
        </w:rPr>
      </w:pPr>
    </w:p>
    <w:p w:rsidR="00DF3323" w:rsidRDefault="008E1488" w:rsidP="00DF3323">
      <w:pPr>
        <w:pStyle w:val="Default"/>
        <w:numPr>
          <w:ilvl w:val="0"/>
          <w:numId w:val="23"/>
        </w:numPr>
        <w:spacing w:after="240" w:line="276" w:lineRule="auto"/>
        <w:rPr>
          <w:sz w:val="28"/>
        </w:rPr>
      </w:pPr>
      <w:r w:rsidRPr="00D84814">
        <w:rPr>
          <w:sz w:val="28"/>
        </w:rPr>
        <w:t xml:space="preserve">Amministratore </w:t>
      </w:r>
    </w:p>
    <w:p w:rsidR="00DF3323" w:rsidRDefault="008E1488" w:rsidP="00DF3323">
      <w:pPr>
        <w:pStyle w:val="Default"/>
        <w:numPr>
          <w:ilvl w:val="0"/>
          <w:numId w:val="23"/>
        </w:numPr>
        <w:spacing w:after="240" w:line="276" w:lineRule="auto"/>
        <w:rPr>
          <w:sz w:val="28"/>
        </w:rPr>
      </w:pPr>
      <w:r w:rsidRPr="00DF3323">
        <w:rPr>
          <w:sz w:val="28"/>
        </w:rPr>
        <w:t xml:space="preserve">Operatore liv. 1 </w:t>
      </w:r>
    </w:p>
    <w:p w:rsidR="00DF3323" w:rsidRDefault="008E1488" w:rsidP="00DF3323">
      <w:pPr>
        <w:pStyle w:val="Default"/>
        <w:numPr>
          <w:ilvl w:val="0"/>
          <w:numId w:val="23"/>
        </w:numPr>
        <w:spacing w:after="240" w:line="276" w:lineRule="auto"/>
        <w:rPr>
          <w:sz w:val="28"/>
        </w:rPr>
      </w:pPr>
      <w:r w:rsidRPr="00DF3323">
        <w:rPr>
          <w:sz w:val="28"/>
        </w:rPr>
        <w:t xml:space="preserve">Operatore liv. 2 </w:t>
      </w:r>
    </w:p>
    <w:p w:rsidR="0078595D" w:rsidRPr="00DF3323" w:rsidRDefault="008E1488" w:rsidP="00DF3323">
      <w:pPr>
        <w:pStyle w:val="Default"/>
        <w:numPr>
          <w:ilvl w:val="0"/>
          <w:numId w:val="23"/>
        </w:numPr>
        <w:spacing w:after="240" w:line="276" w:lineRule="auto"/>
        <w:rPr>
          <w:sz w:val="28"/>
        </w:rPr>
      </w:pPr>
      <w:r w:rsidRPr="00DF3323">
        <w:rPr>
          <w:sz w:val="28"/>
        </w:rPr>
        <w:t>Utente Esterno</w:t>
      </w:r>
    </w:p>
    <w:p w:rsidR="008E1488" w:rsidRPr="00D84814" w:rsidRDefault="008E1488" w:rsidP="00B22DF8"/>
    <w:p w:rsidR="00DC61AB" w:rsidRPr="005270D6" w:rsidRDefault="0078595D" w:rsidP="00B22DF8">
      <w:r w:rsidRPr="005270D6">
        <w:t xml:space="preserve">Le prime tre tipologie rientrano tra gli </w:t>
      </w:r>
      <w:r w:rsidRPr="005270D6">
        <w:rPr>
          <w:b/>
          <w:bCs/>
        </w:rPr>
        <w:t>utenti registrati</w:t>
      </w:r>
      <w:r w:rsidRPr="005270D6">
        <w:t>, ovvero gli utenti che utilizzano il software per gestire la struttura ricettiva. L’ultima tipologia rappresenta l’</w:t>
      </w:r>
      <w:r w:rsidRPr="005270D6">
        <w:rPr>
          <w:b/>
          <w:bCs/>
        </w:rPr>
        <w:t xml:space="preserve">utente esterno </w:t>
      </w:r>
      <w:r w:rsidRPr="005270D6">
        <w:t>che si</w:t>
      </w:r>
      <w:r w:rsidR="00FC63F3" w:rsidRPr="005270D6">
        <w:t xml:space="preserve"> connette al sito web della struttura</w:t>
      </w:r>
      <w:r w:rsidRPr="005270D6">
        <w:t xml:space="preserve"> per </w:t>
      </w:r>
      <w:r w:rsidR="00FC63F3" w:rsidRPr="005270D6">
        <w:t>visualizzare</w:t>
      </w:r>
      <w:r w:rsidRPr="005270D6">
        <w:t xml:space="preserve"> informazioni relative a prenotazioni, costi di soggiorno ecc. </w:t>
      </w:r>
      <w:r w:rsidR="00B22DF8" w:rsidRPr="005270D6">
        <w:t xml:space="preserve"> </w:t>
      </w:r>
      <w:r w:rsidRPr="005270D6">
        <w:t>Per ogni tipologia di utente è stato progettato il relativo sottosistema.</w:t>
      </w:r>
    </w:p>
    <w:p w:rsidR="00941F2A" w:rsidRDefault="00941F2A" w:rsidP="00B22DF8"/>
    <w:p w:rsidR="00DC61AB" w:rsidRPr="003551A7" w:rsidRDefault="00DC61AB" w:rsidP="00B22DF8">
      <w:r w:rsidRPr="003551A7">
        <w:t>Per l’utilizzo del sottosistema rel</w:t>
      </w:r>
      <w:r w:rsidR="00802378" w:rsidRPr="003551A7">
        <w:t xml:space="preserve">ativo alla gestione interna di un </w:t>
      </w:r>
      <w:r w:rsidRPr="003551A7">
        <w:t xml:space="preserve">hotel, gli </w:t>
      </w:r>
      <w:r w:rsidRPr="003551A7">
        <w:rPr>
          <w:b/>
          <w:bCs/>
        </w:rPr>
        <w:t xml:space="preserve">utenti registrati </w:t>
      </w:r>
      <w:r w:rsidRPr="003551A7">
        <w:t>devono eseguire l’autenticazione usando le proprie credenziali di accesso. At</w:t>
      </w:r>
      <w:r w:rsidR="00802378" w:rsidRPr="003551A7">
        <w:t>traverso i propri dispositivi PC, questi utenti</w:t>
      </w:r>
      <w:r w:rsidRPr="003551A7">
        <w:t xml:space="preserve"> si collegano al server per richiedere i vari servizi. </w:t>
      </w:r>
    </w:p>
    <w:p w:rsidR="00941F2A" w:rsidRPr="00D84814" w:rsidRDefault="00941F2A" w:rsidP="00B22DF8"/>
    <w:p w:rsidR="003E00FB" w:rsidRPr="003551A7" w:rsidRDefault="00DC61AB" w:rsidP="00E159DB">
      <w:r w:rsidRPr="003551A7">
        <w:t xml:space="preserve">Gli </w:t>
      </w:r>
      <w:r w:rsidRPr="003551A7">
        <w:rPr>
          <w:b/>
          <w:bCs/>
        </w:rPr>
        <w:t xml:space="preserve">utenti esterni </w:t>
      </w:r>
      <w:r w:rsidRPr="003551A7">
        <w:t xml:space="preserve">non necessitano di alcuna autenticazione in quanto le informazioni che possono ricevere sono solo di carattere informativo. Essi infatti ottengono queste informazioni collegandosi con i </w:t>
      </w:r>
      <w:r w:rsidR="00802378" w:rsidRPr="003551A7">
        <w:t>propri d</w:t>
      </w:r>
      <w:r w:rsidRPr="003551A7">
        <w:t>i</w:t>
      </w:r>
      <w:r w:rsidR="00802378" w:rsidRPr="003551A7">
        <w:t>spositivi al sito web della struttura ricettiva da cui potranno visualizzare informazioni tramite Internet</w:t>
      </w:r>
      <w:r w:rsidRPr="003551A7">
        <w:t>.</w:t>
      </w:r>
    </w:p>
    <w:p w:rsidR="00E159DB" w:rsidRDefault="00E159DB" w:rsidP="00E159DB">
      <w:pPr>
        <w:widowControl/>
        <w:suppressAutoHyphens w:val="0"/>
      </w:pPr>
    </w:p>
    <w:p w:rsidR="00DC61AB" w:rsidRDefault="00E159DB" w:rsidP="00E159DB">
      <w:pPr>
        <w:widowControl/>
        <w:suppressAutoHyphens w:val="0"/>
      </w:pPr>
      <w:r>
        <w:t>Di seguito viene riportata una descrizione dettagliata</w:t>
      </w:r>
      <w:r w:rsidRPr="00D84814">
        <w:t xml:space="preserve"> </w:t>
      </w:r>
      <w:r>
        <w:t>del</w:t>
      </w:r>
      <w:r w:rsidRPr="00D84814">
        <w:t>le funzionalità specifiche degli utenti elencati:</w:t>
      </w:r>
    </w:p>
    <w:p w:rsidR="00E159DB" w:rsidRPr="00D84814" w:rsidRDefault="00E159DB" w:rsidP="00E159DB">
      <w:pPr>
        <w:widowControl/>
        <w:suppressAutoHyphens w:val="0"/>
      </w:pPr>
    </w:p>
    <w:p w:rsidR="00DC61AB" w:rsidRPr="00B22DF8" w:rsidRDefault="00DC61AB" w:rsidP="00B22DF8">
      <w:pPr>
        <w:rPr>
          <w:sz w:val="32"/>
          <w:szCs w:val="32"/>
        </w:rPr>
      </w:pPr>
      <w:r w:rsidRPr="00B22DF8">
        <w:rPr>
          <w:b/>
          <w:bCs/>
          <w:i/>
          <w:sz w:val="32"/>
          <w:szCs w:val="32"/>
        </w:rPr>
        <w:t>Amministratore</w:t>
      </w:r>
    </w:p>
    <w:p w:rsidR="005E5D04" w:rsidRDefault="005E5D04" w:rsidP="005E5D04">
      <w:pPr>
        <w:pStyle w:val="Paragrafoelenco"/>
        <w:numPr>
          <w:ilvl w:val="0"/>
          <w:numId w:val="24"/>
        </w:numPr>
      </w:pPr>
      <w:r>
        <w:t>Gestisce</w:t>
      </w:r>
      <w:r w:rsidR="000A6599">
        <w:t xml:space="preserve"> la configurazione dell’intero</w:t>
      </w:r>
      <w:r w:rsidR="00DC61AB" w:rsidRPr="00D84814">
        <w:t xml:space="preserve"> sistema</w:t>
      </w:r>
      <w:r w:rsidR="000A6599">
        <w:t>.</w:t>
      </w:r>
      <w:r w:rsidR="00DC61AB" w:rsidRPr="00D84814">
        <w:t xml:space="preserve"> </w:t>
      </w:r>
    </w:p>
    <w:p w:rsidR="005E5D04" w:rsidRPr="007A3582" w:rsidRDefault="005E5D04" w:rsidP="005E5D04">
      <w:pPr>
        <w:pStyle w:val="Paragrafoelenco"/>
        <w:numPr>
          <w:ilvl w:val="0"/>
          <w:numId w:val="24"/>
        </w:numPr>
      </w:pPr>
      <w:r w:rsidRPr="007A3582">
        <w:t>Gestisce la creazione e l’assegnazione dei privilegi di</w:t>
      </w:r>
      <w:r w:rsidR="000A6599" w:rsidRPr="007A3582">
        <w:t xml:space="preserve"> </w:t>
      </w:r>
      <w:r w:rsidRPr="007A3582">
        <w:t>ogni</w:t>
      </w:r>
      <w:r w:rsidR="00DC61AB" w:rsidRPr="007A3582">
        <w:t xml:space="preserve"> account</w:t>
      </w:r>
    </w:p>
    <w:p w:rsidR="005E5D04" w:rsidRPr="007A3582" w:rsidRDefault="000A6599" w:rsidP="00B22DF8">
      <w:pPr>
        <w:pStyle w:val="Paragrafoelenco"/>
        <w:numPr>
          <w:ilvl w:val="0"/>
          <w:numId w:val="24"/>
        </w:numPr>
      </w:pPr>
      <w:r w:rsidRPr="007A3582">
        <w:rPr>
          <w:szCs w:val="28"/>
        </w:rPr>
        <w:t xml:space="preserve">Gestisce </w:t>
      </w:r>
      <w:r w:rsidR="005E5D04" w:rsidRPr="007A3582">
        <w:rPr>
          <w:szCs w:val="28"/>
        </w:rPr>
        <w:t>la creazione e l’operatività del</w:t>
      </w:r>
      <w:r w:rsidRPr="007A3582">
        <w:rPr>
          <w:szCs w:val="28"/>
        </w:rPr>
        <w:t>le</w:t>
      </w:r>
      <w:r w:rsidR="00DC61AB" w:rsidRPr="007A3582">
        <w:rPr>
          <w:szCs w:val="28"/>
        </w:rPr>
        <w:t xml:space="preserve"> camere</w:t>
      </w:r>
      <w:r w:rsidR="0096049E" w:rsidRPr="007A3582">
        <w:rPr>
          <w:szCs w:val="28"/>
        </w:rPr>
        <w:t>.</w:t>
      </w:r>
    </w:p>
    <w:p w:rsidR="00DC61AB" w:rsidRPr="007A3582" w:rsidRDefault="005E5D04" w:rsidP="00B22DF8">
      <w:pPr>
        <w:pStyle w:val="Paragrafoelenco"/>
        <w:numPr>
          <w:ilvl w:val="0"/>
          <w:numId w:val="24"/>
        </w:numPr>
      </w:pPr>
      <w:r w:rsidRPr="007A3582">
        <w:rPr>
          <w:szCs w:val="28"/>
        </w:rPr>
        <w:t xml:space="preserve">Può anche effettuare le operazioni di utenti di livello inferiore. </w:t>
      </w:r>
      <w:r w:rsidR="00DC61AB" w:rsidRPr="007A3582">
        <w:rPr>
          <w:szCs w:val="28"/>
        </w:rPr>
        <w:t xml:space="preserve"> </w:t>
      </w:r>
    </w:p>
    <w:p w:rsidR="00DC61AB" w:rsidRPr="00D84814" w:rsidRDefault="00DC61AB" w:rsidP="00B22DF8">
      <w:pPr>
        <w:rPr>
          <w:sz w:val="32"/>
          <w:szCs w:val="28"/>
        </w:rPr>
      </w:pPr>
    </w:p>
    <w:p w:rsidR="00DC61AB" w:rsidRPr="00B22DF8" w:rsidRDefault="00DC61AB" w:rsidP="00B22DF8">
      <w:pPr>
        <w:rPr>
          <w:b/>
          <w:i/>
          <w:sz w:val="32"/>
          <w:szCs w:val="32"/>
        </w:rPr>
      </w:pPr>
      <w:r w:rsidRPr="00B22DF8">
        <w:rPr>
          <w:b/>
          <w:bCs/>
          <w:i/>
          <w:sz w:val="32"/>
          <w:szCs w:val="32"/>
        </w:rPr>
        <w:t>Operatore di primo livello</w:t>
      </w:r>
    </w:p>
    <w:p w:rsidR="00B22DF8" w:rsidRDefault="0096049E" w:rsidP="00B22DF8">
      <w:pPr>
        <w:pStyle w:val="Paragrafoelenco"/>
        <w:numPr>
          <w:ilvl w:val="0"/>
          <w:numId w:val="25"/>
        </w:numPr>
        <w:rPr>
          <w:szCs w:val="28"/>
        </w:rPr>
      </w:pPr>
      <w:r>
        <w:rPr>
          <w:szCs w:val="28"/>
        </w:rPr>
        <w:t>Può registrare i dati relativi alle prenotazioni.</w:t>
      </w:r>
      <w:r w:rsidR="00DC61AB" w:rsidRPr="00B22DF8">
        <w:rPr>
          <w:szCs w:val="28"/>
        </w:rPr>
        <w:t xml:space="preserve"> </w:t>
      </w:r>
    </w:p>
    <w:p w:rsidR="00B22DF8" w:rsidRDefault="000A6599" w:rsidP="00B22DF8">
      <w:pPr>
        <w:pStyle w:val="Paragrafoelenco"/>
        <w:numPr>
          <w:ilvl w:val="0"/>
          <w:numId w:val="25"/>
        </w:numPr>
        <w:rPr>
          <w:szCs w:val="28"/>
        </w:rPr>
      </w:pPr>
      <w:r>
        <w:rPr>
          <w:szCs w:val="28"/>
        </w:rPr>
        <w:t>Può a</w:t>
      </w:r>
      <w:r w:rsidR="00DC61AB" w:rsidRPr="00B22DF8">
        <w:rPr>
          <w:szCs w:val="28"/>
        </w:rPr>
        <w:t>ggiungere</w:t>
      </w:r>
      <w:r>
        <w:rPr>
          <w:szCs w:val="28"/>
        </w:rPr>
        <w:t xml:space="preserve"> e modificare i dati relativi a</w:t>
      </w:r>
      <w:r w:rsidR="008915AC">
        <w:rPr>
          <w:szCs w:val="28"/>
        </w:rPr>
        <w:t>l</w:t>
      </w:r>
      <w:r w:rsidR="00DC61AB" w:rsidRPr="00B22DF8">
        <w:rPr>
          <w:szCs w:val="28"/>
        </w:rPr>
        <w:t xml:space="preserve"> cliente </w:t>
      </w:r>
    </w:p>
    <w:p w:rsidR="00B22DF8" w:rsidRDefault="000A6599" w:rsidP="00B22DF8">
      <w:pPr>
        <w:pStyle w:val="Paragrafoelenco"/>
        <w:numPr>
          <w:ilvl w:val="0"/>
          <w:numId w:val="25"/>
        </w:numPr>
        <w:rPr>
          <w:szCs w:val="28"/>
        </w:rPr>
      </w:pPr>
      <w:r>
        <w:rPr>
          <w:szCs w:val="28"/>
        </w:rPr>
        <w:t>Può c</w:t>
      </w:r>
      <w:r w:rsidR="00DC61AB" w:rsidRPr="00B22DF8">
        <w:rPr>
          <w:szCs w:val="28"/>
        </w:rPr>
        <w:t>onsultare il calendario delle camere</w:t>
      </w:r>
      <w:r>
        <w:rPr>
          <w:szCs w:val="28"/>
        </w:rPr>
        <w:t xml:space="preserve"> ed avviare le procedure di check-in e check-out</w:t>
      </w:r>
      <w:r w:rsidR="00DC61AB" w:rsidRPr="00B22DF8">
        <w:rPr>
          <w:szCs w:val="28"/>
        </w:rPr>
        <w:t xml:space="preserve"> </w:t>
      </w:r>
    </w:p>
    <w:p w:rsidR="00B22DF8" w:rsidRDefault="000A6599" w:rsidP="00B22DF8">
      <w:pPr>
        <w:pStyle w:val="Paragrafoelenco"/>
        <w:numPr>
          <w:ilvl w:val="0"/>
          <w:numId w:val="25"/>
        </w:numPr>
        <w:rPr>
          <w:szCs w:val="28"/>
        </w:rPr>
      </w:pPr>
      <w:r>
        <w:rPr>
          <w:szCs w:val="28"/>
        </w:rPr>
        <w:t>Può s</w:t>
      </w:r>
      <w:r w:rsidR="00DC61AB" w:rsidRPr="00B22DF8">
        <w:rPr>
          <w:szCs w:val="28"/>
        </w:rPr>
        <w:t xml:space="preserve">tampare fatture ai clienti </w:t>
      </w:r>
    </w:p>
    <w:p w:rsidR="00DC61AB" w:rsidRPr="00B22DF8" w:rsidRDefault="00DC61AB" w:rsidP="00B22DF8">
      <w:pPr>
        <w:pStyle w:val="Paragrafoelenco"/>
        <w:numPr>
          <w:ilvl w:val="0"/>
          <w:numId w:val="25"/>
        </w:numPr>
        <w:rPr>
          <w:szCs w:val="28"/>
        </w:rPr>
      </w:pPr>
      <w:r w:rsidRPr="00B22DF8">
        <w:rPr>
          <w:szCs w:val="28"/>
        </w:rPr>
        <w:lastRenderedPageBreak/>
        <w:t xml:space="preserve">Può effettuare anche le operazioni </w:t>
      </w:r>
      <w:r w:rsidR="000A6599">
        <w:rPr>
          <w:szCs w:val="28"/>
        </w:rPr>
        <w:t>dell’utente di secondo</w:t>
      </w:r>
      <w:r w:rsidRPr="00B22DF8">
        <w:rPr>
          <w:szCs w:val="28"/>
        </w:rPr>
        <w:t xml:space="preserve"> livello </w:t>
      </w:r>
    </w:p>
    <w:p w:rsidR="00DC61AB" w:rsidRPr="00D84814" w:rsidRDefault="00DC61AB" w:rsidP="00B22DF8">
      <w:pPr>
        <w:rPr>
          <w:sz w:val="32"/>
          <w:szCs w:val="28"/>
        </w:rPr>
      </w:pPr>
    </w:p>
    <w:p w:rsidR="00DC61AB" w:rsidRPr="00941F2A" w:rsidRDefault="00873723" w:rsidP="00B22DF8">
      <w:pPr>
        <w:rPr>
          <w:i/>
          <w:sz w:val="32"/>
          <w:szCs w:val="32"/>
        </w:rPr>
      </w:pPr>
      <w:r w:rsidRPr="00941F2A">
        <w:rPr>
          <w:b/>
          <w:bCs/>
          <w:i/>
          <w:sz w:val="32"/>
          <w:szCs w:val="32"/>
        </w:rPr>
        <w:t>Operatore di secondo livello</w:t>
      </w:r>
    </w:p>
    <w:p w:rsidR="00B22DF8" w:rsidRDefault="00941F2A" w:rsidP="00B22DF8">
      <w:pPr>
        <w:pStyle w:val="Paragrafoelenco"/>
        <w:numPr>
          <w:ilvl w:val="0"/>
          <w:numId w:val="26"/>
        </w:numPr>
      </w:pPr>
      <w:r>
        <w:t>Può r</w:t>
      </w:r>
      <w:r w:rsidR="00DC61AB" w:rsidRPr="00D84814">
        <w:t xml:space="preserve">egistrare i dati relativi agli extra consumati e associati alla camera </w:t>
      </w:r>
    </w:p>
    <w:p w:rsidR="00DC61AB" w:rsidRPr="00D84814" w:rsidRDefault="00941F2A" w:rsidP="00B22DF8">
      <w:pPr>
        <w:pStyle w:val="Paragrafoelenco"/>
        <w:numPr>
          <w:ilvl w:val="0"/>
          <w:numId w:val="26"/>
        </w:numPr>
      </w:pPr>
      <w:r>
        <w:t>Può g</w:t>
      </w:r>
      <w:r w:rsidR="00DC61AB" w:rsidRPr="00D84814">
        <w:t xml:space="preserve">estire il menù degli extra del Bar </w:t>
      </w:r>
    </w:p>
    <w:p w:rsidR="00DC61AB" w:rsidRPr="00D84814" w:rsidRDefault="00DC61AB" w:rsidP="00B22DF8">
      <w:pPr>
        <w:rPr>
          <w:b/>
          <w:sz w:val="32"/>
          <w:szCs w:val="28"/>
        </w:rPr>
      </w:pPr>
    </w:p>
    <w:p w:rsidR="00873723" w:rsidRPr="00941F2A" w:rsidRDefault="00873723" w:rsidP="00B22DF8">
      <w:pPr>
        <w:rPr>
          <w:b/>
          <w:i/>
          <w:sz w:val="32"/>
          <w:szCs w:val="32"/>
        </w:rPr>
      </w:pPr>
      <w:r w:rsidRPr="00941F2A">
        <w:rPr>
          <w:b/>
          <w:i/>
          <w:sz w:val="32"/>
          <w:szCs w:val="32"/>
        </w:rPr>
        <w:t>Utente finale</w:t>
      </w:r>
    </w:p>
    <w:p w:rsidR="00DC61AB" w:rsidRPr="00B22DF8" w:rsidRDefault="00DC61AB" w:rsidP="00B22DF8">
      <w:pPr>
        <w:pStyle w:val="Paragrafoelenco"/>
        <w:numPr>
          <w:ilvl w:val="0"/>
          <w:numId w:val="27"/>
        </w:numPr>
        <w:rPr>
          <w:szCs w:val="28"/>
        </w:rPr>
      </w:pPr>
      <w:r w:rsidRPr="00B22DF8">
        <w:rPr>
          <w:szCs w:val="28"/>
        </w:rPr>
        <w:t xml:space="preserve">Può consultare la disponibilità delle camere on-line </w:t>
      </w:r>
    </w:p>
    <w:p w:rsidR="005270D6" w:rsidRPr="005270D6" w:rsidRDefault="00DC61AB" w:rsidP="00AB72E7">
      <w:pPr>
        <w:pStyle w:val="Paragrafoelenco"/>
        <w:numPr>
          <w:ilvl w:val="0"/>
          <w:numId w:val="27"/>
        </w:numPr>
        <w:rPr>
          <w:szCs w:val="28"/>
        </w:rPr>
      </w:pPr>
      <w:r w:rsidRPr="00B22DF8">
        <w:rPr>
          <w:szCs w:val="28"/>
        </w:rPr>
        <w:t xml:space="preserve">Può effettuare una prenotazione con determinati servizi direttamente on-line </w:t>
      </w:r>
      <w:bookmarkStart w:id="3" w:name="_Toc506796930"/>
    </w:p>
    <w:p w:rsidR="00846D91" w:rsidRPr="005E6149" w:rsidRDefault="00AB72E7" w:rsidP="00AB72E7">
      <w:pPr>
        <w:pStyle w:val="Titolo1"/>
      </w:pPr>
      <w:r>
        <w:t>2.2</w:t>
      </w:r>
      <w:r w:rsidR="00EC0652">
        <w:t>.</w:t>
      </w:r>
      <w:r>
        <w:t xml:space="preserve"> </w:t>
      </w:r>
      <w:r w:rsidR="00873723" w:rsidRPr="005E6149">
        <w:t>Design, implementazione e testing del sistema attuale</w:t>
      </w:r>
      <w:bookmarkEnd w:id="3"/>
    </w:p>
    <w:p w:rsidR="0030795D" w:rsidRPr="003551A7" w:rsidRDefault="0030795D" w:rsidP="0030795D">
      <w:r w:rsidRPr="003551A7">
        <w:t>La progettazione del</w:t>
      </w:r>
      <w:r w:rsidR="00EE2FD0" w:rsidRPr="003551A7">
        <w:t xml:space="preserve"> design del</w:t>
      </w:r>
      <w:r w:rsidRPr="003551A7">
        <w:t xml:space="preserve"> sistema </w:t>
      </w:r>
      <w:r w:rsidR="00EE2FD0" w:rsidRPr="003551A7">
        <w:t xml:space="preserve">iniziale </w:t>
      </w:r>
      <w:r w:rsidRPr="003551A7">
        <w:t>pone come obiettivo quello di garantire le caratteristiche di usabilità, persistenza dei dati, ed affidabilità del sistema</w:t>
      </w:r>
      <w:r w:rsidR="00EE2FD0" w:rsidRPr="003551A7">
        <w:t>.</w:t>
      </w:r>
    </w:p>
    <w:p w:rsidR="00AB72E7" w:rsidRPr="003551A7" w:rsidRDefault="0030795D" w:rsidP="00EE2FD0">
      <w:r w:rsidRPr="003551A7">
        <w:t>Gli obiettivi del des</w:t>
      </w:r>
      <w:r w:rsidR="00EE2FD0" w:rsidRPr="003551A7">
        <w:t>ign sono stati</w:t>
      </w:r>
      <w:r w:rsidRPr="003551A7">
        <w:t xml:space="preserve"> sviluppati basandosi sui requisiti di qualità identificati per il sistema, i quali garantiscono che il sistema sia capace di offrire prestazioni adeguate allo scopo per cui è stato progettato.</w:t>
      </w:r>
      <w:r w:rsidR="00D10AC1" w:rsidRPr="003551A7">
        <w:t xml:space="preserve"> Come criteri sono stati presi in considerazione:</w:t>
      </w:r>
    </w:p>
    <w:p w:rsidR="00D10AC1" w:rsidRPr="003551A7" w:rsidRDefault="00D10AC1" w:rsidP="006C17ED">
      <w:pPr>
        <w:pStyle w:val="Paragrafoelenco"/>
        <w:numPr>
          <w:ilvl w:val="0"/>
          <w:numId w:val="31"/>
        </w:numPr>
        <w:spacing w:before="240"/>
        <w:rPr>
          <w:b/>
        </w:rPr>
      </w:pPr>
      <w:r w:rsidRPr="003551A7">
        <w:rPr>
          <w:b/>
        </w:rPr>
        <w:t>Criteri di Performance</w:t>
      </w:r>
    </w:p>
    <w:p w:rsidR="00D10AC1" w:rsidRPr="003551A7" w:rsidRDefault="00D10AC1" w:rsidP="006C17ED">
      <w:pPr>
        <w:pStyle w:val="Paragrafoelenco"/>
        <w:numPr>
          <w:ilvl w:val="1"/>
          <w:numId w:val="31"/>
        </w:numPr>
        <w:spacing w:before="240"/>
      </w:pPr>
      <w:r w:rsidRPr="003551A7">
        <w:rPr>
          <w:b/>
        </w:rPr>
        <w:t>Tempo di risposta</w:t>
      </w:r>
      <w:r w:rsidR="00A66E45" w:rsidRPr="003551A7">
        <w:rPr>
          <w:b/>
        </w:rPr>
        <w:t>:</w:t>
      </w:r>
      <w:r w:rsidR="00A66E45" w:rsidRPr="003551A7">
        <w:t xml:space="preserve"> Tempi di risposta dell’interfaccia grafica rapidi per consentire un uso in tempo reale fluido.  </w:t>
      </w:r>
    </w:p>
    <w:p w:rsidR="00D10AC1" w:rsidRDefault="00D10AC1" w:rsidP="006C17ED">
      <w:pPr>
        <w:pStyle w:val="Paragrafoelenco"/>
        <w:numPr>
          <w:ilvl w:val="1"/>
          <w:numId w:val="31"/>
        </w:numPr>
        <w:spacing w:before="240"/>
      </w:pPr>
      <w:r w:rsidRPr="003551A7">
        <w:rPr>
          <w:b/>
        </w:rPr>
        <w:t>T</w:t>
      </w:r>
      <w:r w:rsidR="00A66E45" w:rsidRPr="003551A7">
        <w:rPr>
          <w:b/>
        </w:rPr>
        <w:t>h</w:t>
      </w:r>
      <w:r w:rsidRPr="003551A7">
        <w:rPr>
          <w:b/>
        </w:rPr>
        <w:t>r</w:t>
      </w:r>
      <w:r w:rsidR="00A66E45" w:rsidRPr="003551A7">
        <w:rPr>
          <w:b/>
        </w:rPr>
        <w:t>oughp</w:t>
      </w:r>
      <w:r w:rsidRPr="003551A7">
        <w:rPr>
          <w:b/>
        </w:rPr>
        <w:t>ut</w:t>
      </w:r>
      <w:r w:rsidR="00A66E45" w:rsidRPr="003551A7">
        <w:rPr>
          <w:b/>
        </w:rPr>
        <w:t>:</w:t>
      </w:r>
      <w:r w:rsidR="00A66E45" w:rsidRPr="003551A7">
        <w:t xml:space="preserve"> Accesso ai dati in maniera rapida con la possibilità di farlo anche da più terminali.</w:t>
      </w:r>
    </w:p>
    <w:p w:rsidR="005270D6" w:rsidRPr="003551A7" w:rsidRDefault="005270D6" w:rsidP="005270D6">
      <w:pPr>
        <w:pStyle w:val="Paragrafoelenco"/>
        <w:spacing w:before="240"/>
        <w:ind w:left="1440"/>
      </w:pPr>
    </w:p>
    <w:p w:rsidR="00D10AC1" w:rsidRPr="003551A7" w:rsidRDefault="00D10AC1" w:rsidP="006C17ED">
      <w:pPr>
        <w:pStyle w:val="Paragrafoelenco"/>
        <w:numPr>
          <w:ilvl w:val="0"/>
          <w:numId w:val="31"/>
        </w:numPr>
        <w:spacing w:before="240"/>
        <w:rPr>
          <w:b/>
        </w:rPr>
      </w:pPr>
      <w:r w:rsidRPr="003551A7">
        <w:rPr>
          <w:b/>
        </w:rPr>
        <w:lastRenderedPageBreak/>
        <w:t>Criteri di Affidabilità</w:t>
      </w:r>
    </w:p>
    <w:p w:rsidR="00A66E45" w:rsidRPr="003551A7" w:rsidRDefault="00A66E45" w:rsidP="006C17ED">
      <w:pPr>
        <w:pStyle w:val="Paragrafoelenco"/>
        <w:numPr>
          <w:ilvl w:val="1"/>
          <w:numId w:val="31"/>
        </w:numPr>
        <w:spacing w:before="240"/>
      </w:pPr>
      <w:r w:rsidRPr="003551A7">
        <w:rPr>
          <w:b/>
        </w:rPr>
        <w:t>Fault Tolerance:</w:t>
      </w:r>
      <w:r w:rsidRPr="003551A7">
        <w:t xml:space="preserve"> In caso di errore sono state previste schermate di avviso con relativa descrizione dell’errore.</w:t>
      </w:r>
    </w:p>
    <w:p w:rsidR="00A66E45" w:rsidRPr="003551A7" w:rsidRDefault="00A66E45" w:rsidP="006C17ED">
      <w:pPr>
        <w:pStyle w:val="Paragrafoelenco"/>
        <w:numPr>
          <w:ilvl w:val="1"/>
          <w:numId w:val="31"/>
        </w:numPr>
        <w:spacing w:before="240"/>
      </w:pPr>
      <w:r w:rsidRPr="003551A7">
        <w:rPr>
          <w:b/>
        </w:rPr>
        <w:t>Robustezza:</w:t>
      </w:r>
      <w:r w:rsidRPr="003551A7">
        <w:t xml:space="preserve"> Il controllo degli input viene fatto a run-time.</w:t>
      </w:r>
    </w:p>
    <w:p w:rsidR="00A66E45" w:rsidRPr="003551A7" w:rsidRDefault="00A66E45" w:rsidP="006C17ED">
      <w:pPr>
        <w:pStyle w:val="Paragrafoelenco"/>
        <w:numPr>
          <w:ilvl w:val="1"/>
          <w:numId w:val="31"/>
        </w:numPr>
        <w:spacing w:before="240"/>
      </w:pPr>
      <w:r w:rsidRPr="003551A7">
        <w:rPr>
          <w:b/>
        </w:rPr>
        <w:t>Sicurezza:</w:t>
      </w:r>
      <w:r w:rsidRPr="003551A7">
        <w:t xml:space="preserve"> E’ possibile accedere al sistema solo tramite credenziali che vengono associate ai profili</w:t>
      </w:r>
      <w:r w:rsidR="00840B52" w:rsidRPr="003551A7">
        <w:t xml:space="preserve"> con relativi privilegi.</w:t>
      </w:r>
      <w:r w:rsidRPr="003551A7">
        <w:t xml:space="preserve"> </w:t>
      </w:r>
    </w:p>
    <w:p w:rsidR="00A66E45" w:rsidRPr="003551A7" w:rsidRDefault="00A66E45" w:rsidP="006C17ED">
      <w:pPr>
        <w:pStyle w:val="Paragrafoelenco"/>
        <w:numPr>
          <w:ilvl w:val="1"/>
          <w:numId w:val="31"/>
        </w:numPr>
        <w:spacing w:before="240"/>
      </w:pPr>
      <w:r w:rsidRPr="003551A7">
        <w:rPr>
          <w:b/>
        </w:rPr>
        <w:t>Memoria:</w:t>
      </w:r>
      <w:r w:rsidR="00840B52" w:rsidRPr="003551A7">
        <w:t xml:space="preserve"> Risorse di memoria limitate per il corretto funzionamento del software.</w:t>
      </w:r>
    </w:p>
    <w:p w:rsidR="00A66E45" w:rsidRPr="003551A7" w:rsidRDefault="00A66E45" w:rsidP="006C17ED">
      <w:pPr>
        <w:pStyle w:val="Paragrafoelenco"/>
        <w:numPr>
          <w:ilvl w:val="1"/>
          <w:numId w:val="31"/>
        </w:numPr>
        <w:spacing w:before="240"/>
      </w:pPr>
      <w:r w:rsidRPr="003551A7">
        <w:rPr>
          <w:b/>
        </w:rPr>
        <w:t>Affidabilità:</w:t>
      </w:r>
      <w:r w:rsidR="00840B52" w:rsidRPr="003551A7">
        <w:t xml:space="preserve"> Al completamento di ogni operazione viene effettuato un salvataggio dei nuovi dati così in caso di crash del sistema non si verificano perdite di dati. </w:t>
      </w:r>
    </w:p>
    <w:p w:rsidR="00D10AC1" w:rsidRPr="003551A7" w:rsidRDefault="00D10AC1" w:rsidP="006C17ED">
      <w:pPr>
        <w:pStyle w:val="Paragrafoelenco"/>
        <w:numPr>
          <w:ilvl w:val="0"/>
          <w:numId w:val="31"/>
        </w:numPr>
        <w:spacing w:before="240"/>
        <w:rPr>
          <w:b/>
        </w:rPr>
      </w:pPr>
      <w:r w:rsidRPr="003551A7">
        <w:rPr>
          <w:b/>
        </w:rPr>
        <w:t>Criteri di Mantenimento</w:t>
      </w:r>
    </w:p>
    <w:p w:rsidR="00A66E45" w:rsidRPr="003551A7" w:rsidRDefault="00A66E45" w:rsidP="006C17ED">
      <w:pPr>
        <w:pStyle w:val="Paragrafoelenco"/>
        <w:numPr>
          <w:ilvl w:val="1"/>
          <w:numId w:val="31"/>
        </w:numPr>
        <w:spacing w:before="240"/>
      </w:pPr>
      <w:r w:rsidRPr="003551A7">
        <w:rPr>
          <w:b/>
        </w:rPr>
        <w:t>Estendibilità</w:t>
      </w:r>
      <w:r w:rsidR="00840B52" w:rsidRPr="003551A7">
        <w:rPr>
          <w:b/>
        </w:rPr>
        <w:t>:</w:t>
      </w:r>
      <w:r w:rsidR="006C17ED" w:rsidRPr="003551A7">
        <w:t xml:space="preserve"> Il design del sistema è stato pensato in modo da poter aggiungere funzionalità in un secondo momento senza dover creare grandi stravolgimenti all’architettura di sistema.</w:t>
      </w:r>
    </w:p>
    <w:p w:rsidR="00A66E45" w:rsidRPr="003551A7" w:rsidRDefault="00A66E45" w:rsidP="006C17ED">
      <w:pPr>
        <w:pStyle w:val="Paragrafoelenco"/>
        <w:numPr>
          <w:ilvl w:val="1"/>
          <w:numId w:val="31"/>
        </w:numPr>
        <w:spacing w:before="240"/>
      </w:pPr>
      <w:r w:rsidRPr="003551A7">
        <w:rPr>
          <w:b/>
        </w:rPr>
        <w:t>Modificabilità</w:t>
      </w:r>
      <w:r w:rsidR="00840B52" w:rsidRPr="003551A7">
        <w:rPr>
          <w:b/>
        </w:rPr>
        <w:t>:</w:t>
      </w:r>
      <w:r w:rsidR="006C17ED" w:rsidRPr="003551A7">
        <w:t xml:space="preserve"> Il sistema, grazie alla sua modularizzazione, permette di apportare modifiche e miglioramenti in maniera semplice.</w:t>
      </w:r>
    </w:p>
    <w:p w:rsidR="00A66E45" w:rsidRPr="003551A7" w:rsidRDefault="00A66E45" w:rsidP="006C17ED">
      <w:pPr>
        <w:pStyle w:val="Paragrafoelenco"/>
        <w:numPr>
          <w:ilvl w:val="1"/>
          <w:numId w:val="31"/>
        </w:numPr>
        <w:spacing w:before="240"/>
      </w:pPr>
      <w:r w:rsidRPr="003551A7">
        <w:rPr>
          <w:b/>
        </w:rPr>
        <w:t>Adattabilità</w:t>
      </w:r>
      <w:r w:rsidR="00840B52" w:rsidRPr="003551A7">
        <w:rPr>
          <w:b/>
        </w:rPr>
        <w:t>:</w:t>
      </w:r>
      <w:r w:rsidR="00840B52" w:rsidRPr="003551A7">
        <w:t xml:space="preserve"> Il sistema è usabile solo nello specifico dominio applicativo per il quale è stato progettato.</w:t>
      </w:r>
    </w:p>
    <w:p w:rsidR="00A66E45" w:rsidRPr="003551A7" w:rsidRDefault="00A66E45" w:rsidP="006C17ED">
      <w:pPr>
        <w:pStyle w:val="Paragrafoelenco"/>
        <w:numPr>
          <w:ilvl w:val="1"/>
          <w:numId w:val="31"/>
        </w:numPr>
        <w:spacing w:before="240"/>
      </w:pPr>
      <w:r w:rsidRPr="003551A7">
        <w:rPr>
          <w:b/>
        </w:rPr>
        <w:t>Portabilità</w:t>
      </w:r>
      <w:r w:rsidR="00840B52" w:rsidRPr="003551A7">
        <w:rPr>
          <w:b/>
        </w:rPr>
        <w:t>:</w:t>
      </w:r>
      <w:r w:rsidR="006C17ED" w:rsidRPr="003551A7">
        <w:t xml:space="preserve"> Il prodotto software è realizzato in java, il che lo rende particolarmente trasportabile su ogni tipo di sistema operativo.</w:t>
      </w:r>
    </w:p>
    <w:p w:rsidR="00A66E45" w:rsidRPr="003551A7" w:rsidRDefault="00A66E45" w:rsidP="006C17ED">
      <w:pPr>
        <w:pStyle w:val="Paragrafoelenco"/>
        <w:numPr>
          <w:ilvl w:val="1"/>
          <w:numId w:val="31"/>
        </w:numPr>
        <w:spacing w:before="240"/>
      </w:pPr>
      <w:r w:rsidRPr="003551A7">
        <w:rPr>
          <w:b/>
        </w:rPr>
        <w:lastRenderedPageBreak/>
        <w:t>Leggibilità</w:t>
      </w:r>
      <w:r w:rsidR="00840B52" w:rsidRPr="003551A7">
        <w:rPr>
          <w:b/>
        </w:rPr>
        <w:t>:</w:t>
      </w:r>
      <w:r w:rsidR="006C17ED" w:rsidRPr="003551A7">
        <w:t xml:space="preserve"> Il codice è scritto e formattato per garantirne la comprensione anche a persone esterne al team, ed include commenti per chiarire parti di codice particolarmente complesse.</w:t>
      </w:r>
    </w:p>
    <w:p w:rsidR="006C17ED" w:rsidRPr="003551A7" w:rsidRDefault="006C17ED" w:rsidP="006C17ED">
      <w:pPr>
        <w:pStyle w:val="Paragrafoelenco"/>
        <w:numPr>
          <w:ilvl w:val="1"/>
          <w:numId w:val="31"/>
        </w:numPr>
        <w:spacing w:before="240"/>
      </w:pPr>
      <w:r w:rsidRPr="003551A7">
        <w:rPr>
          <w:b/>
        </w:rPr>
        <w:t>Tracciabilità dei Requisiti:</w:t>
      </w:r>
      <w:r w:rsidRPr="003551A7">
        <w:t xml:space="preserve"> Il codice rispetta la struttura progettuale del sistema per facilitare una eventuale correzione di errori.</w:t>
      </w:r>
    </w:p>
    <w:p w:rsidR="007166D4" w:rsidRDefault="007166D4" w:rsidP="00832588">
      <w:pPr>
        <w:pStyle w:val="Titolo2"/>
        <w:numPr>
          <w:ilvl w:val="0"/>
          <w:numId w:val="0"/>
        </w:numPr>
      </w:pPr>
      <w:bookmarkStart w:id="4" w:name="_Toc506796931"/>
    </w:p>
    <w:p w:rsidR="00491EBC" w:rsidRPr="005E6149" w:rsidRDefault="00DC7B8C" w:rsidP="00832588">
      <w:pPr>
        <w:pStyle w:val="Titolo2"/>
        <w:numPr>
          <w:ilvl w:val="0"/>
          <w:numId w:val="0"/>
        </w:numPr>
      </w:pPr>
      <w:r>
        <w:t>2.2.1</w:t>
      </w:r>
      <w:r w:rsidR="00EC0652">
        <w:t>.</w:t>
      </w:r>
      <w:r>
        <w:t xml:space="preserve"> </w:t>
      </w:r>
      <w:r w:rsidR="000474E4" w:rsidRPr="005E6149">
        <w:t>Design</w:t>
      </w:r>
      <w:bookmarkEnd w:id="4"/>
    </w:p>
    <w:p w:rsidR="00491EBC" w:rsidRPr="005E6149" w:rsidRDefault="00EE2FD0" w:rsidP="00DC7B8C">
      <w:r>
        <w:rPr>
          <w:noProof/>
        </w:rPr>
        <w:drawing>
          <wp:anchor distT="0" distB="0" distL="114300" distR="114300" simplePos="0" relativeHeight="251659264" behindDoc="0" locked="0" layoutInCell="1" allowOverlap="1">
            <wp:simplePos x="0" y="0"/>
            <wp:positionH relativeFrom="margin">
              <wp:posOffset>4061460</wp:posOffset>
            </wp:positionH>
            <wp:positionV relativeFrom="paragraph">
              <wp:posOffset>3175</wp:posOffset>
            </wp:positionV>
            <wp:extent cx="2247900" cy="3727450"/>
            <wp:effectExtent l="1905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47900" cy="3727450"/>
                    </a:xfrm>
                    <a:prstGeom prst="rect">
                      <a:avLst/>
                    </a:prstGeom>
                    <a:noFill/>
                    <a:ln>
                      <a:noFill/>
                    </a:ln>
                  </pic:spPr>
                </pic:pic>
              </a:graphicData>
            </a:graphic>
          </wp:anchor>
        </w:drawing>
      </w:r>
      <w:r w:rsidR="00491EBC" w:rsidRPr="005E6149">
        <w:t xml:space="preserve">L’architettura del sistema HotelMgM è basata su un’architettura </w:t>
      </w:r>
      <w:r w:rsidR="00491EBC" w:rsidRPr="005E6149">
        <w:rPr>
          <w:b/>
          <w:bCs/>
        </w:rPr>
        <w:t xml:space="preserve">Client/Server </w:t>
      </w:r>
      <w:r w:rsidR="00DC7B8C">
        <w:t>di tipo ‘</w:t>
      </w:r>
      <w:r w:rsidR="00491EBC" w:rsidRPr="005E6149">
        <w:rPr>
          <w:b/>
          <w:bCs/>
        </w:rPr>
        <w:t>Three-Tier</w:t>
      </w:r>
      <w:r w:rsidR="00DC7B8C">
        <w:t>’</w:t>
      </w:r>
      <w:r w:rsidR="00491EBC" w:rsidRPr="005E6149">
        <w:t xml:space="preserve"> ed il sistema è scomposto in sottosistemi. </w:t>
      </w:r>
    </w:p>
    <w:p w:rsidR="00491EBC" w:rsidRPr="005E6149" w:rsidRDefault="00491EBC" w:rsidP="00DC7B8C">
      <w:r w:rsidRPr="005E6149">
        <w:t xml:space="preserve">I sottosistemi sono sviluppati su tre livelli logico-funzionali: </w:t>
      </w:r>
    </w:p>
    <w:p w:rsidR="00491EBC" w:rsidRPr="005E6149" w:rsidRDefault="00491EBC" w:rsidP="00DC7B8C">
      <w:pPr>
        <w:pStyle w:val="Paragrafoelenco"/>
        <w:numPr>
          <w:ilvl w:val="0"/>
          <w:numId w:val="28"/>
        </w:numPr>
      </w:pPr>
      <w:r w:rsidRPr="00DC7B8C">
        <w:rPr>
          <w:b/>
          <w:bCs/>
        </w:rPr>
        <w:t>PresentationLayer</w:t>
      </w:r>
      <w:r w:rsidRPr="005E6149">
        <w:t xml:space="preserve">: si occupa di presentare i risultati e raccogliere input degli utenti, questo include tutta la gestione delle interfacce utente. </w:t>
      </w:r>
    </w:p>
    <w:p w:rsidR="00491EBC" w:rsidRPr="005E6149" w:rsidRDefault="00491EBC" w:rsidP="00DC7B8C">
      <w:pPr>
        <w:pStyle w:val="Paragrafoelenco"/>
        <w:numPr>
          <w:ilvl w:val="0"/>
          <w:numId w:val="28"/>
        </w:numPr>
      </w:pPr>
      <w:r w:rsidRPr="00DC7B8C">
        <w:rPr>
          <w:b/>
          <w:bCs/>
        </w:rPr>
        <w:t>ApplicationLayer</w:t>
      </w:r>
      <w:r w:rsidRPr="005E6149">
        <w:t xml:space="preserve">: si occupa di fornire al software tutte le specifiche funzionalità per cui esso è stato progettato e funge da strato di collegamento tra Presentation Layer e Storage Layer. Include la gestione degli oggetti e delle classi con relativi metodi e controlli. </w:t>
      </w:r>
    </w:p>
    <w:p w:rsidR="00491EBC" w:rsidRPr="005E6149" w:rsidRDefault="00491EBC" w:rsidP="00DC7B8C">
      <w:pPr>
        <w:pStyle w:val="Paragrafoelenco"/>
        <w:numPr>
          <w:ilvl w:val="0"/>
          <w:numId w:val="28"/>
        </w:numPr>
      </w:pPr>
      <w:r w:rsidRPr="00DC7B8C">
        <w:rPr>
          <w:b/>
          <w:bCs/>
        </w:rPr>
        <w:t>StorageLayer</w:t>
      </w:r>
      <w:r w:rsidRPr="005E6149">
        <w:t xml:space="preserve">: si occupa della gestione del database del sistema e quindi include la memorizzazione e il recupero di oggetti persistenti. </w:t>
      </w:r>
    </w:p>
    <w:p w:rsidR="00846D91" w:rsidRPr="00832588" w:rsidRDefault="00846D91" w:rsidP="00832588">
      <w:pPr>
        <w:widowControl/>
        <w:suppressAutoHyphens w:val="0"/>
        <w:spacing w:line="240" w:lineRule="auto"/>
        <w:jc w:val="left"/>
        <w:rPr>
          <w:rFonts w:eastAsia="Times New Roman"/>
          <w:color w:val="000000"/>
          <w:kern w:val="0"/>
        </w:rPr>
      </w:pPr>
    </w:p>
    <w:p w:rsidR="007166D4" w:rsidRDefault="007166D4" w:rsidP="00670B8D">
      <w:pPr>
        <w:pStyle w:val="Titolo2"/>
        <w:numPr>
          <w:ilvl w:val="0"/>
          <w:numId w:val="0"/>
        </w:numPr>
      </w:pPr>
      <w:bookmarkStart w:id="5" w:name="_Toc506796932"/>
    </w:p>
    <w:p w:rsidR="00491EBC" w:rsidRPr="00670B8D" w:rsidRDefault="00832588" w:rsidP="00670B8D">
      <w:pPr>
        <w:pStyle w:val="Titolo2"/>
        <w:numPr>
          <w:ilvl w:val="0"/>
          <w:numId w:val="0"/>
        </w:numPr>
      </w:pPr>
      <w:r>
        <w:lastRenderedPageBreak/>
        <w:t>2.2.2</w:t>
      </w:r>
      <w:r w:rsidR="001F7D30">
        <w:t>.</w:t>
      </w:r>
      <w:r>
        <w:t xml:space="preserve"> </w:t>
      </w:r>
      <w:r w:rsidR="000474E4" w:rsidRPr="005E6149">
        <w:t>Implementazione</w:t>
      </w:r>
      <w:bookmarkEnd w:id="5"/>
    </w:p>
    <w:p w:rsidR="00846D91" w:rsidRPr="003551A7" w:rsidRDefault="000A272E" w:rsidP="00670B8D">
      <w:r w:rsidRPr="003551A7">
        <w:t>Tutti i sottosistemi relativi</w:t>
      </w:r>
      <w:r w:rsidR="00491EBC" w:rsidRPr="003551A7">
        <w:t xml:space="preserve"> alla gestione interna dell’hotel</w:t>
      </w:r>
      <w:r w:rsidRPr="003551A7">
        <w:t>,</w:t>
      </w:r>
      <w:r w:rsidR="00491EBC" w:rsidRPr="003551A7">
        <w:t xml:space="preserve"> che realizza</w:t>
      </w:r>
      <w:r w:rsidRPr="003551A7">
        <w:t>no le funzionalità degli operatori alberghieri, sono implementati</w:t>
      </w:r>
      <w:r w:rsidR="00491EBC" w:rsidRPr="003551A7">
        <w:t xml:space="preserve"> con logica Object Orient</w:t>
      </w:r>
      <w:r w:rsidRPr="003551A7">
        <w:t>ed mediante linguaggio Java e sono quindi compatibili</w:t>
      </w:r>
      <w:r w:rsidR="00491EBC" w:rsidRPr="003551A7">
        <w:t xml:space="preserve"> con qualsiasi sistema operativo che abbia installata una JVM (Java Virtual Machine). </w:t>
      </w:r>
    </w:p>
    <w:p w:rsidR="00846D91" w:rsidRPr="005E6149" w:rsidRDefault="00846D91" w:rsidP="00670B8D"/>
    <w:p w:rsidR="00491EBC" w:rsidRPr="005E6149" w:rsidRDefault="00491EBC" w:rsidP="00670B8D">
      <w:r w:rsidRPr="005E6149">
        <w:t>L’applicazione Java ha una architettura three-tier che usa RMI (</w:t>
      </w:r>
      <w:r w:rsidRPr="005E6149">
        <w:rPr>
          <w:b/>
          <w:bCs/>
        </w:rPr>
        <w:t>Remote Method Invocation</w:t>
      </w:r>
      <w:r w:rsidRPr="005E6149">
        <w:t xml:space="preserve">), in questo modo l’applicazione viene installata sulle postazioni client mentre il database risiede su un server remoto. </w:t>
      </w:r>
    </w:p>
    <w:p w:rsidR="00873723" w:rsidRPr="005E6149" w:rsidRDefault="007166D4" w:rsidP="00670B8D">
      <w:r>
        <w:rPr>
          <w:noProof/>
        </w:rPr>
        <w:drawing>
          <wp:anchor distT="0" distB="0" distL="114300" distR="114300" simplePos="0" relativeHeight="251661312" behindDoc="0" locked="0" layoutInCell="1" allowOverlap="1">
            <wp:simplePos x="0" y="0"/>
            <wp:positionH relativeFrom="margin">
              <wp:posOffset>3051810</wp:posOffset>
            </wp:positionH>
            <wp:positionV relativeFrom="margin">
              <wp:posOffset>3697605</wp:posOffset>
            </wp:positionV>
            <wp:extent cx="3063875" cy="2114550"/>
            <wp:effectExtent l="19050" t="0" r="3175" b="0"/>
            <wp:wrapSquare wrapText="bothSides"/>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3875" cy="2114550"/>
                    </a:xfrm>
                    <a:prstGeom prst="rect">
                      <a:avLst/>
                    </a:prstGeom>
                    <a:noFill/>
                    <a:ln>
                      <a:noFill/>
                    </a:ln>
                  </pic:spPr>
                </pic:pic>
              </a:graphicData>
            </a:graphic>
          </wp:anchor>
        </w:drawing>
      </w:r>
      <w:r w:rsidR="00491EBC" w:rsidRPr="005E6149">
        <w:t>La gestione dei dati persistenti è affidata ad un database relazionale DBMS MySQL. Per interagire con esso viene utilizzata l’interfaccia JDBC di Java.</w:t>
      </w:r>
      <w:r w:rsidR="005E6149" w:rsidRPr="005E6149">
        <w:rPr>
          <w:noProof/>
        </w:rPr>
        <w:t xml:space="preserve"> </w:t>
      </w:r>
    </w:p>
    <w:p w:rsidR="00491EBC" w:rsidRPr="005E6149" w:rsidRDefault="00FF35CC" w:rsidP="00491EBC">
      <w:r>
        <w:rPr>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244475</wp:posOffset>
            </wp:positionV>
            <wp:extent cx="2943225" cy="1276350"/>
            <wp:effectExtent l="19050" t="0" r="9525" b="0"/>
            <wp:wrapSquare wrapText="bothSides"/>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43225" cy="1276350"/>
                    </a:xfrm>
                    <a:prstGeom prst="rect">
                      <a:avLst/>
                    </a:prstGeom>
                    <a:noFill/>
                    <a:ln>
                      <a:noFill/>
                    </a:ln>
                  </pic:spPr>
                </pic:pic>
              </a:graphicData>
            </a:graphic>
          </wp:anchor>
        </w:drawing>
      </w:r>
    </w:p>
    <w:p w:rsidR="00FF35CC" w:rsidRDefault="00FF35CC" w:rsidP="003223DD">
      <w:pPr>
        <w:pStyle w:val="Titolo2"/>
        <w:numPr>
          <w:ilvl w:val="0"/>
          <w:numId w:val="0"/>
        </w:numPr>
      </w:pPr>
      <w:bookmarkStart w:id="6" w:name="_Toc506796933"/>
    </w:p>
    <w:p w:rsidR="00491EBC" w:rsidRPr="003223DD" w:rsidRDefault="003223DD" w:rsidP="003223DD">
      <w:pPr>
        <w:pStyle w:val="Titolo2"/>
        <w:numPr>
          <w:ilvl w:val="0"/>
          <w:numId w:val="0"/>
        </w:numPr>
      </w:pPr>
      <w:r>
        <w:t>2.2.3</w:t>
      </w:r>
      <w:r w:rsidR="00AB10E3">
        <w:t>.</w:t>
      </w:r>
      <w:r>
        <w:t xml:space="preserve"> </w:t>
      </w:r>
      <w:r w:rsidR="000474E4" w:rsidRPr="00BE43FF">
        <w:t>Testing</w:t>
      </w:r>
      <w:bookmarkEnd w:id="6"/>
    </w:p>
    <w:p w:rsidR="000474E4" w:rsidRPr="00BE43FF" w:rsidRDefault="000474E4" w:rsidP="00E177F5">
      <w:pPr>
        <w:spacing w:after="240"/>
      </w:pPr>
      <w:r w:rsidRPr="00BE43FF">
        <w:t>L’attività di testing è stata pianificata seguendo un approccio ben preciso, scorrendo attraverso</w:t>
      </w:r>
      <w:r w:rsidR="0031251F">
        <w:t xml:space="preserve"> una serie di fasi sono state verificate</w:t>
      </w:r>
      <w:r w:rsidRPr="00BE43FF">
        <w:t xml:space="preserve"> le specifiche funzionalità del sistema. </w:t>
      </w:r>
    </w:p>
    <w:p w:rsidR="003223DD" w:rsidRDefault="000474E4" w:rsidP="00E177F5">
      <w:pPr>
        <w:spacing w:after="240"/>
      </w:pPr>
      <w:r w:rsidRPr="00BE43FF">
        <w:t xml:space="preserve">In una prima fase </w:t>
      </w:r>
      <w:r w:rsidR="008E1488" w:rsidRPr="00BE43FF">
        <w:t>è stato eseguito</w:t>
      </w:r>
      <w:r w:rsidRPr="00BE43FF">
        <w:t xml:space="preserve"> il testing delle singole componenti che formano un sottosistema. In un secondo momento </w:t>
      </w:r>
      <w:r w:rsidR="008E1488" w:rsidRPr="00BE43FF">
        <w:t>è stato</w:t>
      </w:r>
      <w:r w:rsidRPr="00BE43FF">
        <w:t xml:space="preserve"> eseguito il testing d’integrazione effettuato su gruppi di sottosistemi con l’obiettivo di testare le interfacce tra i sottosistemi. </w:t>
      </w:r>
    </w:p>
    <w:p w:rsidR="003223DD" w:rsidRPr="00BE43FF" w:rsidRDefault="000474E4" w:rsidP="00E177F5">
      <w:r w:rsidRPr="00BE43FF">
        <w:lastRenderedPageBreak/>
        <w:t xml:space="preserve">Nella terza ed ultima fase </w:t>
      </w:r>
      <w:r w:rsidR="008E1488" w:rsidRPr="00BE43FF">
        <w:t>è stato</w:t>
      </w:r>
      <w:r w:rsidRPr="00BE43FF">
        <w:t xml:space="preserve"> effettuato il testing di sistema ovvero</w:t>
      </w:r>
      <w:r w:rsidR="008E1488" w:rsidRPr="00BE43FF">
        <w:t xml:space="preserve"> è stato </w:t>
      </w:r>
      <w:r w:rsidRPr="00BE43FF">
        <w:t>testato l’intero sistema con l’obiettivo di determinare se il sistema assemblato rispecchia</w:t>
      </w:r>
      <w:r w:rsidR="008E1488" w:rsidRPr="00BE43FF">
        <w:t>va</w:t>
      </w:r>
      <w:r w:rsidRPr="00BE43FF">
        <w:t xml:space="preserve"> i requisiti. Quindi il processo di testing </w:t>
      </w:r>
      <w:r w:rsidR="008E1488" w:rsidRPr="00BE43FF">
        <w:t>è stato</w:t>
      </w:r>
      <w:r w:rsidRPr="00BE43FF">
        <w:t xml:space="preserve"> articolato e classificato in tre fasi principali:</w:t>
      </w:r>
    </w:p>
    <w:p w:rsidR="00E177F5" w:rsidRDefault="000474E4" w:rsidP="00E11473">
      <w:pPr>
        <w:pStyle w:val="Paragrafoelenco"/>
        <w:numPr>
          <w:ilvl w:val="0"/>
          <w:numId w:val="30"/>
        </w:numPr>
        <w:spacing w:before="240"/>
      </w:pPr>
      <w:r w:rsidRPr="00E11473">
        <w:rPr>
          <w:b/>
          <w:bCs/>
          <w:iCs/>
        </w:rPr>
        <w:t>Testing di Unità (Unit Testing):</w:t>
      </w:r>
      <w:r w:rsidRPr="00E177F5">
        <w:rPr>
          <w:b/>
          <w:bCs/>
          <w:i/>
          <w:iCs/>
        </w:rPr>
        <w:t xml:space="preserve"> </w:t>
      </w:r>
      <w:r w:rsidRPr="00BE43FF">
        <w:t xml:space="preserve">durante questa fase l’attenzione </w:t>
      </w:r>
      <w:r w:rsidR="0031251F">
        <w:t>si è</w:t>
      </w:r>
      <w:r w:rsidRPr="00BE43FF">
        <w:t xml:space="preserve"> focalizzata sulle singole co</w:t>
      </w:r>
      <w:r w:rsidR="0031251F">
        <w:t>mponenti, in particolare sono state</w:t>
      </w:r>
      <w:r w:rsidRPr="00BE43FF">
        <w:t xml:space="preserve"> ricercate condizioni di fallimento isolando le componenti tramite utilizzo di Test Stub (implementazione completa o parziale di una componente dalla quale dipende un’altra componente sotto testing) e Test Driver (implementazione completa o parziale di una componente che fa uso di un’altra componente sotto testing). </w:t>
      </w:r>
      <w:r w:rsidR="0031251F">
        <w:t xml:space="preserve">Tali test sono stati effettuati </w:t>
      </w:r>
      <w:r w:rsidRPr="003223DD">
        <w:t xml:space="preserve">dopo aver isolato ogni singola funzionalità da testare in modo da verificare una completa validità delle componenti </w:t>
      </w:r>
      <w:r w:rsidR="0031251F">
        <w:t>p</w:t>
      </w:r>
      <w:r w:rsidRPr="003223DD">
        <w:t>e</w:t>
      </w:r>
      <w:r w:rsidR="0031251F">
        <w:t>r</w:t>
      </w:r>
      <w:r w:rsidRPr="003223DD">
        <w:t xml:space="preserve"> tener traccia dei possibili errori che vengono riscontrati. </w:t>
      </w:r>
      <w:r w:rsidR="0031251F">
        <w:t xml:space="preserve">Come strategia utilizzata per lo </w:t>
      </w:r>
      <w:r w:rsidRPr="003223DD">
        <w:t>Unit Testing è stata usata la tecnica BlackBox, che si focalizza sul comportamento Input/Output ignorando la struttura interna della componente. Al fine di minimizzare il numero dei test cases gli input sono stati partizion</w:t>
      </w:r>
      <w:r w:rsidR="0031251F">
        <w:t>ati in classi di equivalenza. Ogni volta che</w:t>
      </w:r>
      <w:r w:rsidRPr="003223DD">
        <w:t xml:space="preserve"> si</w:t>
      </w:r>
      <w:r w:rsidR="0031251F">
        <w:t xml:space="preserve"> è</w:t>
      </w:r>
      <w:r w:rsidRPr="003223DD">
        <w:t xml:space="preserve"> verifica</w:t>
      </w:r>
      <w:r w:rsidR="0031251F">
        <w:t>to</w:t>
      </w:r>
      <w:r w:rsidRPr="003223DD">
        <w:t xml:space="preserve"> un erro</w:t>
      </w:r>
      <w:r w:rsidR="0031251F">
        <w:t>re con dei risultati inattesi il team di sviluppo è intervenuto</w:t>
      </w:r>
      <w:r w:rsidRPr="003223DD">
        <w:t xml:space="preserve"> in maniera tempestiva </w:t>
      </w:r>
      <w:r w:rsidR="0031251F">
        <w:t>modificando i</w:t>
      </w:r>
      <w:r w:rsidRPr="003223DD">
        <w:t>l</w:t>
      </w:r>
      <w:r w:rsidR="0031251F">
        <w:t xml:space="preserve"> componente in modo da renderlo</w:t>
      </w:r>
      <w:r w:rsidRPr="003223DD">
        <w:t xml:space="preserve"> correttamente funzionante </w:t>
      </w:r>
      <w:r w:rsidR="0031251F">
        <w:t>p</w:t>
      </w:r>
      <w:r w:rsidRPr="003223DD">
        <w:t>e</w:t>
      </w:r>
      <w:r w:rsidR="0031251F">
        <w:t>r</w:t>
      </w:r>
      <w:r w:rsidRPr="003223DD">
        <w:t xml:space="preserve"> procedere con le fasi di testing successive. </w:t>
      </w:r>
    </w:p>
    <w:p w:rsidR="00E177F5" w:rsidRDefault="000474E4" w:rsidP="00E11473">
      <w:pPr>
        <w:pStyle w:val="Paragrafoelenco"/>
        <w:numPr>
          <w:ilvl w:val="0"/>
          <w:numId w:val="30"/>
        </w:numPr>
        <w:spacing w:before="240"/>
      </w:pPr>
      <w:r w:rsidRPr="00E11473">
        <w:rPr>
          <w:b/>
          <w:bCs/>
          <w:iCs/>
        </w:rPr>
        <w:t>Testing di Integrazione (Integration Testing):</w:t>
      </w:r>
      <w:r w:rsidRPr="00E177F5">
        <w:rPr>
          <w:b/>
          <w:bCs/>
          <w:i/>
          <w:iCs/>
        </w:rPr>
        <w:t xml:space="preserve"> </w:t>
      </w:r>
      <w:r w:rsidRPr="00E177F5">
        <w:rPr>
          <w:bCs/>
          <w:iCs/>
        </w:rPr>
        <w:t>d</w:t>
      </w:r>
      <w:r w:rsidRPr="003223DD">
        <w:t>urante questa fase si</w:t>
      </w:r>
      <w:r w:rsidR="0031251F">
        <w:t xml:space="preserve"> è proceduto</w:t>
      </w:r>
      <w:r w:rsidRPr="003223DD">
        <w:t xml:space="preserve"> ad inglobare ed integrare tutte le componenti che precedentemente erano state isolate e testate singolarmente, in modo da verificare il corretto funzionamento del sistema anche dal punto di vista globale e non solo dal punto di vista delle singole componenti. La tecnica di approccio a questo </w:t>
      </w:r>
      <w:r w:rsidR="0031251F">
        <w:t>tipo di operazione ha</w:t>
      </w:r>
      <w:r w:rsidRPr="003223DD">
        <w:t xml:space="preserve"> combinato</w:t>
      </w:r>
      <w:r w:rsidR="0031251F">
        <w:t xml:space="preserve"> l’uso</w:t>
      </w:r>
      <w:r w:rsidRPr="003223DD">
        <w:t xml:space="preserve"> di strategie Bottom-Up e Top-Down, in </w:t>
      </w:r>
      <w:r w:rsidRPr="003223DD">
        <w:lastRenderedPageBreak/>
        <w:t>particolare una strategia Sandwich Testing. L’uso di questa tecnica è</w:t>
      </w:r>
      <w:r w:rsidR="0031251F">
        <w:t xml:space="preserve"> stata eseguita </w:t>
      </w:r>
      <w:r w:rsidRPr="003223DD">
        <w:t xml:space="preserve">fino a testare tutte le funzionalità implementate. </w:t>
      </w:r>
      <w:r w:rsidRPr="00E177F5">
        <w:t xml:space="preserve">Questo approccio mira principalmente a ridurre l’accoppiamento tra sottosistemi differenti ed a focalizzare la ricerca di errori nelle interfacce di comunicazione tra sottosistemi. </w:t>
      </w:r>
    </w:p>
    <w:p w:rsidR="003E00FB" w:rsidRPr="00BE43FF" w:rsidRDefault="000474E4" w:rsidP="003E00FB">
      <w:pPr>
        <w:pStyle w:val="Paragrafoelenco"/>
        <w:numPr>
          <w:ilvl w:val="0"/>
          <w:numId w:val="30"/>
        </w:numPr>
        <w:spacing w:before="240"/>
      </w:pPr>
      <w:r w:rsidRPr="00E11473">
        <w:rPr>
          <w:b/>
          <w:bCs/>
          <w:iCs/>
        </w:rPr>
        <w:t>Testing di Sistema (System Testing)</w:t>
      </w:r>
      <w:r w:rsidR="00D9157E" w:rsidRPr="00E11473">
        <w:rPr>
          <w:b/>
          <w:bCs/>
          <w:iCs/>
        </w:rPr>
        <w:t>:</w:t>
      </w:r>
      <w:r w:rsidR="00D9157E" w:rsidRPr="00E177F5">
        <w:rPr>
          <w:b/>
          <w:bCs/>
          <w:i/>
          <w:iCs/>
        </w:rPr>
        <w:t xml:space="preserve"> </w:t>
      </w:r>
      <w:r w:rsidR="00D9157E" w:rsidRPr="00E177F5">
        <w:rPr>
          <w:bCs/>
          <w:iCs/>
        </w:rPr>
        <w:t>l</w:t>
      </w:r>
      <w:r w:rsidRPr="00E177F5">
        <w:t xml:space="preserve">o scopo principale di questa fase di testing è </w:t>
      </w:r>
      <w:r w:rsidR="0031251F">
        <w:t xml:space="preserve">stato </w:t>
      </w:r>
      <w:r w:rsidRPr="00E177F5">
        <w:t>quello di di</w:t>
      </w:r>
      <w:r w:rsidR="0031251F">
        <w:t>mostrare che il sistema funzionasse correttamente e soddisfacendo</w:t>
      </w:r>
      <w:r w:rsidRPr="00E177F5">
        <w:t xml:space="preserve"> effettivamente </w:t>
      </w:r>
      <w:r w:rsidR="0031251F">
        <w:t xml:space="preserve">tutti </w:t>
      </w:r>
      <w:r w:rsidRPr="00E177F5">
        <w:t xml:space="preserve">i requisisti funzionali e non funzionali descritti nel documento RAD. </w:t>
      </w:r>
      <w:r w:rsidRPr="00BE43FF">
        <w:t>Tr</w:t>
      </w:r>
      <w:r w:rsidR="0031251F">
        <w:t>amite un approccio BalckBox è stata</w:t>
      </w:r>
      <w:r w:rsidRPr="00BE43FF">
        <w:t xml:space="preserve"> verificata la qualità e l’affidabilità dell’int</w:t>
      </w:r>
      <w:r w:rsidR="0031251F">
        <w:t>ero prodotto software</w:t>
      </w:r>
      <w:r w:rsidRPr="00BE43FF">
        <w:t>.</w:t>
      </w:r>
    </w:p>
    <w:p w:rsidR="00FF35CC" w:rsidRDefault="00FF35CC">
      <w:pPr>
        <w:widowControl/>
        <w:suppressAutoHyphens w:val="0"/>
        <w:spacing w:line="240" w:lineRule="auto"/>
        <w:jc w:val="left"/>
        <w:rPr>
          <w:rFonts w:ascii="Calibri" w:eastAsia="MS Gothic" w:hAnsi="Calibri"/>
          <w:b/>
          <w:bCs/>
          <w:smallCaps/>
          <w:kern w:val="28"/>
          <w:sz w:val="48"/>
          <w:szCs w:val="32"/>
        </w:rPr>
      </w:pPr>
      <w:bookmarkStart w:id="7" w:name="_Toc506796934"/>
      <w:r>
        <w:rPr>
          <w:smallCaps/>
        </w:rPr>
        <w:br w:type="page"/>
      </w:r>
    </w:p>
    <w:p w:rsidR="00652AA5" w:rsidRDefault="0010447A" w:rsidP="00982A8A">
      <w:pPr>
        <w:pStyle w:val="Titolo"/>
        <w:rPr>
          <w:smallCaps/>
        </w:rPr>
      </w:pPr>
      <w:r w:rsidRPr="004800CD">
        <w:rPr>
          <w:smallCaps/>
        </w:rPr>
        <w:lastRenderedPageBreak/>
        <w:t xml:space="preserve">3. </w:t>
      </w:r>
      <w:r w:rsidR="00A657A3" w:rsidRPr="00A657A3">
        <w:rPr>
          <w:smallCaps/>
        </w:rPr>
        <w:t>Analisi della migrazione del software esistente</w:t>
      </w:r>
      <w:bookmarkEnd w:id="7"/>
    </w:p>
    <w:p w:rsidR="00982A8A" w:rsidRPr="003551A7" w:rsidRDefault="00982A8A" w:rsidP="00982A8A">
      <w:r w:rsidRPr="003551A7">
        <w:t>L’intero software HotelMgM è implementato con logica Object Oriented mediante linguaggio Java, come descritto precedentemente esso è suddiviso in sottosistemi ognuno dei quali è dedicato ad una determinata tipologia di utente.</w:t>
      </w:r>
    </w:p>
    <w:p w:rsidR="00982A8A" w:rsidRPr="003551A7" w:rsidRDefault="00982A8A" w:rsidP="00982A8A"/>
    <w:p w:rsidR="00F46141" w:rsidRPr="003551A7" w:rsidRDefault="00982A8A" w:rsidP="00982A8A">
      <w:r w:rsidRPr="003551A7">
        <w:t xml:space="preserve">Lo scopo di questo paragrafo è </w:t>
      </w:r>
      <w:r w:rsidR="008210EB" w:rsidRPr="003551A7">
        <w:t>effettuare</w:t>
      </w:r>
      <w:r w:rsidRPr="003551A7">
        <w:t xml:space="preserve"> una analisi della migrazione del software Hot</w:t>
      </w:r>
      <w:r w:rsidR="00E92F3F" w:rsidRPr="003551A7">
        <w:t>elMgM verso il web per poter</w:t>
      </w:r>
      <w:r w:rsidRPr="003551A7">
        <w:t xml:space="preserve"> aumentare sia l’accessibilità ai dati gestiti dal sistema, sia </w:t>
      </w:r>
      <w:r w:rsidR="00F46141" w:rsidRPr="003551A7">
        <w:t>l’usabilità dell’applicazione con l’utilizzo di una interfaccia grafica migliorata e adatta a diverse tipologie di dispositivi.</w:t>
      </w:r>
    </w:p>
    <w:p w:rsidR="00F46141" w:rsidRPr="003551A7" w:rsidRDefault="00F46141" w:rsidP="00982A8A"/>
    <w:p w:rsidR="00982A8A" w:rsidRPr="003551A7" w:rsidRDefault="00F46141" w:rsidP="00982A8A">
      <w:r w:rsidRPr="003551A7">
        <w:t>Inizialmente la migrazione riguarderà solamente alcuni sottosistemi del software, non si esclude una successiva migrazione completa.</w:t>
      </w:r>
      <w:r w:rsidR="00982A8A" w:rsidRPr="003551A7">
        <w:t xml:space="preserve">  </w:t>
      </w:r>
    </w:p>
    <w:p w:rsidR="00EE05C1" w:rsidRPr="008A093A" w:rsidRDefault="00EE05C1" w:rsidP="00982A8A">
      <w:pPr>
        <w:rPr>
          <w:color w:val="FF0000"/>
        </w:rPr>
      </w:pPr>
    </w:p>
    <w:p w:rsidR="0010447A" w:rsidRDefault="00652AA5" w:rsidP="00E92F3F">
      <w:pPr>
        <w:pStyle w:val="Titolo1"/>
      </w:pPr>
      <w:bookmarkStart w:id="8" w:name="_Toc506796935"/>
      <w:r>
        <w:t xml:space="preserve">3.1 </w:t>
      </w:r>
      <w:r w:rsidR="000E06B2">
        <w:t>Sottosistemi da migrare</w:t>
      </w:r>
      <w:bookmarkEnd w:id="8"/>
      <w:r w:rsidR="000E06B2">
        <w:t xml:space="preserve"> </w:t>
      </w:r>
    </w:p>
    <w:p w:rsidR="00E92F3F" w:rsidRPr="003551A7" w:rsidRDefault="00E92F3F" w:rsidP="00EE05C1">
      <w:pPr>
        <w:spacing w:before="240"/>
      </w:pPr>
      <w:r w:rsidRPr="003551A7">
        <w:t xml:space="preserve">La migrazione interesserà </w:t>
      </w:r>
      <w:r w:rsidR="008A093A" w:rsidRPr="003551A7">
        <w:t>i sottosistemi relativi agli utenti:</w:t>
      </w:r>
    </w:p>
    <w:p w:rsidR="008A093A" w:rsidRPr="003551A7" w:rsidRDefault="008A093A" w:rsidP="00EE05C1">
      <w:pPr>
        <w:pStyle w:val="Paragrafoelenco"/>
        <w:numPr>
          <w:ilvl w:val="0"/>
          <w:numId w:val="32"/>
        </w:numPr>
        <w:spacing w:before="240"/>
      </w:pPr>
      <w:r w:rsidRPr="003551A7">
        <w:t>Operatore liv. 1</w:t>
      </w:r>
    </w:p>
    <w:p w:rsidR="008A093A" w:rsidRPr="003551A7" w:rsidRDefault="008A093A" w:rsidP="00EE05C1">
      <w:pPr>
        <w:pStyle w:val="Paragrafoelenco"/>
        <w:numPr>
          <w:ilvl w:val="0"/>
          <w:numId w:val="32"/>
        </w:numPr>
        <w:spacing w:before="240"/>
      </w:pPr>
      <w:r w:rsidRPr="003551A7">
        <w:t>Operatore liv. 2</w:t>
      </w:r>
    </w:p>
    <w:p w:rsidR="00E159F4" w:rsidRPr="003551A7" w:rsidRDefault="008A093A" w:rsidP="00EE05C1">
      <w:pPr>
        <w:spacing w:before="240"/>
      </w:pPr>
      <w:r w:rsidRPr="003551A7">
        <w:t>Questi sottosistemi contengono le funzionalità maggiormente utilizzate dagli utenti, anche perché la maggior parte degli utenti rientrano in queste due tipologie, quindi è necessario migrare almeno questi due sottosistemi per aumentare l’usabilità e l’accessibilità del software.</w:t>
      </w:r>
      <w:r w:rsidR="00E159F4" w:rsidRPr="003551A7">
        <w:t xml:space="preserve"> Almeno in un primo periodo q</w:t>
      </w:r>
      <w:r w:rsidRPr="003551A7">
        <w:t>uesti sottosistemi continueranno a funzionare anche utilizzando il vecchio programma, infatti</w:t>
      </w:r>
      <w:r w:rsidR="00E159F4" w:rsidRPr="003551A7">
        <w:t xml:space="preserve"> è</w:t>
      </w:r>
      <w:r w:rsidRPr="003551A7">
        <w:t xml:space="preserve"> una scelta deg</w:t>
      </w:r>
      <w:r w:rsidR="00E159F4" w:rsidRPr="003551A7">
        <w:t>li utenti il software</w:t>
      </w:r>
      <w:r w:rsidRPr="003551A7">
        <w:t xml:space="preserve"> </w:t>
      </w:r>
      <w:r w:rsidR="00E159F4" w:rsidRPr="003551A7">
        <w:t xml:space="preserve">da utilizzare per </w:t>
      </w:r>
      <w:r w:rsidRPr="003551A7">
        <w:t>accedere ai dati.</w:t>
      </w:r>
      <w:r w:rsidR="00E159F4" w:rsidRPr="003551A7">
        <w:t xml:space="preserve"> Il livello di storage </w:t>
      </w:r>
      <w:r w:rsidR="00E159F4" w:rsidRPr="003551A7">
        <w:lastRenderedPageBreak/>
        <w:t>non sarà modificato, salvo alcune piccole parti per aggiornare la sicurezza del sistema e di cui si discuterà nei prossimi paragrafi, infatti entrambi i software potranno inserire, selezionare e modificare i dati dello stesso database remoto.</w:t>
      </w:r>
      <w:r w:rsidRPr="003551A7">
        <w:t xml:space="preserve"> </w:t>
      </w:r>
    </w:p>
    <w:p w:rsidR="00E159F4" w:rsidRPr="003551A7" w:rsidRDefault="008A093A" w:rsidP="00EE05C1">
      <w:pPr>
        <w:spacing w:before="240"/>
      </w:pPr>
      <w:r w:rsidRPr="003551A7">
        <w:t>Lo svantaggio fondamentale del vecchio sistema è che per funzionare richiede un PC fisso sul quale deve essere installato il software,</w:t>
      </w:r>
      <w:r w:rsidR="00E159F4" w:rsidRPr="003551A7">
        <w:t xml:space="preserve"> mentre sulla nuova versione migrata ogni utente potrà utilizzare il dispositivo che meglio crede accedendo con le proprie credenziali al nuovo portale web tramite Internet grazie ad una interfaccia grafica adattabile</w:t>
      </w:r>
      <w:r w:rsidRPr="003551A7">
        <w:t>.</w:t>
      </w:r>
      <w:r w:rsidR="00E159F4" w:rsidRPr="003551A7">
        <w:t xml:space="preserve"> </w:t>
      </w:r>
    </w:p>
    <w:p w:rsidR="008A093A" w:rsidRPr="003551A7" w:rsidRDefault="00E159F4" w:rsidP="00EE05C1">
      <w:pPr>
        <w:spacing w:before="240"/>
      </w:pPr>
      <w:r w:rsidRPr="003551A7">
        <w:t>Questo permetterà anche l’utilizzo</w:t>
      </w:r>
      <w:r w:rsidR="005C09EA" w:rsidRPr="003551A7">
        <w:t xml:space="preserve"> del software attraverso</w:t>
      </w:r>
      <w:r w:rsidRPr="003551A7">
        <w:t xml:space="preserve"> dispositivi mobili </w:t>
      </w:r>
      <w:r w:rsidR="005C09EA" w:rsidRPr="003551A7">
        <w:t>(smartphone o tablet)</w:t>
      </w:r>
      <w:r w:rsidRPr="003551A7">
        <w:t>, un vantaggio soprattutto per gli utenti Operatori di liv.</w:t>
      </w:r>
      <w:r w:rsidR="005C09EA" w:rsidRPr="003551A7">
        <w:t xml:space="preserve"> </w:t>
      </w:r>
      <w:r w:rsidRPr="003551A7">
        <w:t>2 che potranno inserire in maniera istantanea le consumazioni</w:t>
      </w:r>
      <w:r w:rsidR="005C09EA" w:rsidRPr="003551A7">
        <w:t xml:space="preserve"> degli extra fatte dai clienti della struttura ricettiva</w:t>
      </w:r>
      <w:r w:rsidRPr="003551A7">
        <w:t>.</w:t>
      </w:r>
      <w:r w:rsidR="008A093A" w:rsidRPr="003551A7">
        <w:t xml:space="preserve"> </w:t>
      </w:r>
    </w:p>
    <w:p w:rsidR="00EE05C1" w:rsidRPr="003551A7" w:rsidRDefault="008A093A" w:rsidP="00EE05C1">
      <w:pPr>
        <w:spacing w:before="240"/>
      </w:pPr>
      <w:r w:rsidRPr="003551A7">
        <w:t xml:space="preserve">Il sottosistema dell’utente amministratore, che si occupa della configurazione del sistema, continuerà a funzionare </w:t>
      </w:r>
      <w:r w:rsidR="005C09EA" w:rsidRPr="003551A7">
        <w:t>con il vecchio software</w:t>
      </w:r>
      <w:r w:rsidR="00E159F4" w:rsidRPr="003551A7">
        <w:t xml:space="preserve"> fin quando non sarà necessaria </w:t>
      </w:r>
      <w:r w:rsidR="005C09EA" w:rsidRPr="003551A7">
        <w:t>effettuata la migrazione.</w:t>
      </w:r>
      <w:r w:rsidRPr="003551A7">
        <w:t xml:space="preserve">  </w:t>
      </w:r>
    </w:p>
    <w:p w:rsidR="00BB51BA" w:rsidRPr="00E92F3F" w:rsidRDefault="00BB51BA" w:rsidP="00EE05C1">
      <w:pPr>
        <w:spacing w:before="240"/>
      </w:pPr>
    </w:p>
    <w:p w:rsidR="00652AA5" w:rsidRDefault="00652AA5" w:rsidP="00E36E89">
      <w:pPr>
        <w:pStyle w:val="Titolo1"/>
        <w:spacing w:before="240" w:after="240"/>
      </w:pPr>
      <w:bookmarkStart w:id="9" w:name="_Toc506796936"/>
      <w:r>
        <w:t xml:space="preserve">3.2 </w:t>
      </w:r>
      <w:r w:rsidR="000E06B2">
        <w:t>Nuova Interfaccia Grafica</w:t>
      </w:r>
      <w:bookmarkEnd w:id="9"/>
      <w:r w:rsidR="000E06B2" w:rsidRPr="000E06B2">
        <w:t xml:space="preserve"> </w:t>
      </w:r>
    </w:p>
    <w:p w:rsidR="00A24198" w:rsidRPr="003551A7" w:rsidRDefault="00DC7307" w:rsidP="00E36E89">
      <w:pPr>
        <w:widowControl/>
        <w:suppressAutoHyphens w:val="0"/>
        <w:spacing w:after="240"/>
      </w:pPr>
      <w:r w:rsidRPr="003551A7">
        <w:t>La nuova interfaccia grafica</w:t>
      </w:r>
      <w:r w:rsidR="00EE05C1" w:rsidRPr="003551A7">
        <w:t xml:space="preserve"> del software migrato dovrà essere semplice ed intuitiva in modo da permettere un accesso veloce e diretto alle pagine per inserire, visualizzare e modificare i dati. L’interfaccia dovrà in oltre essere adattabile alla dimensione dello schermo dei dispositivi, infatti la visualizzazione sarà leggermente diversa tra PC, Tablet o Smartphone</w:t>
      </w:r>
      <w:r w:rsidR="00A24198" w:rsidRPr="003551A7">
        <w:t>. Le scelte di queste differenze di visualizzazione dell’interfaccia verranno fatte in funzione dell’organizzazione dei contenuti e della semplificazione per l’utente.</w:t>
      </w:r>
    </w:p>
    <w:p w:rsidR="00A24198" w:rsidRPr="003551A7" w:rsidRDefault="00A24198" w:rsidP="00E36E89">
      <w:pPr>
        <w:widowControl/>
        <w:suppressAutoHyphens w:val="0"/>
        <w:spacing w:after="240"/>
      </w:pPr>
      <w:r w:rsidRPr="003551A7">
        <w:lastRenderedPageBreak/>
        <w:t>Per l’interfaccia visualizzabile dal PC è prevista una barra in alto fissa dove ci sarà la possibilità di attivare un menù a tendina veloce per accedere ai dati del profilo, alle impostazioni del sistema, e al logout.</w:t>
      </w:r>
      <w:r w:rsidR="00BB51BA" w:rsidRPr="003551A7">
        <w:t xml:space="preserve"> Sul lato sinistro è prevista una colonna con link e bottoni da cui poter richiamare le pagine del sistema. Il lato destro sarà la parte fondamentale dove v</w:t>
      </w:r>
      <w:r w:rsidR="00232D25" w:rsidRPr="003551A7">
        <w:t>e</w:t>
      </w:r>
      <w:r w:rsidR="00BB51BA" w:rsidRPr="003551A7">
        <w:t xml:space="preserve">rranno visualizzati i contenuti delle pagine del sistema. Nella figura di seguito viene riportato uno schema progettuale:  </w:t>
      </w:r>
    </w:p>
    <w:p w:rsidR="000E06B2" w:rsidRDefault="00EE05C1" w:rsidP="00E36E89">
      <w:pPr>
        <w:widowControl/>
        <w:suppressAutoHyphens w:val="0"/>
        <w:spacing w:after="240"/>
      </w:pPr>
      <w:r>
        <w:t xml:space="preserve"> </w:t>
      </w:r>
    </w:p>
    <w:p w:rsidR="00A607DA" w:rsidRDefault="00A607DA" w:rsidP="00CC2A45">
      <w:pPr>
        <w:widowControl/>
        <w:suppressAutoHyphens w:val="0"/>
        <w:jc w:val="center"/>
      </w:pPr>
      <w:r>
        <w:rPr>
          <w:noProof/>
        </w:rPr>
        <w:drawing>
          <wp:inline distT="0" distB="0" distL="0" distR="0">
            <wp:extent cx="4055478" cy="2768600"/>
            <wp:effectExtent l="19050" t="0" r="2172" b="0"/>
            <wp:docPr id="3" name="Immagine 2" descr="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png"/>
                    <pic:cNvPicPr/>
                  </pic:nvPicPr>
                  <pic:blipFill>
                    <a:blip r:embed="rId23"/>
                    <a:stretch>
                      <a:fillRect/>
                    </a:stretch>
                  </pic:blipFill>
                  <pic:spPr>
                    <a:xfrm>
                      <a:off x="0" y="0"/>
                      <a:ext cx="4056319" cy="2769174"/>
                    </a:xfrm>
                    <a:prstGeom prst="rect">
                      <a:avLst/>
                    </a:prstGeom>
                  </pic:spPr>
                </pic:pic>
              </a:graphicData>
            </a:graphic>
          </wp:inline>
        </w:drawing>
      </w:r>
    </w:p>
    <w:p w:rsidR="00CC2A45" w:rsidRDefault="00CC2A45" w:rsidP="00BB51BA">
      <w:pPr>
        <w:widowControl/>
        <w:suppressAutoHyphens w:val="0"/>
        <w:jc w:val="left"/>
      </w:pPr>
    </w:p>
    <w:p w:rsidR="00BB51BA" w:rsidRPr="003551A7" w:rsidRDefault="00BB51BA" w:rsidP="00E36E89">
      <w:pPr>
        <w:widowControl/>
        <w:suppressAutoHyphens w:val="0"/>
        <w:spacing w:before="240"/>
      </w:pPr>
      <w:r w:rsidRPr="003551A7">
        <w:t xml:space="preserve">L’interfaccia visualizzabile dai dispositivi mobile (Tablet e Smartphone) utilizzerà delle icone semplificate per poter richiamare i contenuti delle varie pagine, i blocchi verranno posizionati in maniera ottimizzata e diversa rispetto alla precedente interfaccia in quanto dovranno adattarsi alle dimensioni ridotte degli schermi dei dispositivi. </w:t>
      </w:r>
      <w:r w:rsidR="00E36E89" w:rsidRPr="003551A7">
        <w:t xml:space="preserve">In alto è prevista una barra fissa sulla quale sarà presente la classica icona per poter accedere al menù. </w:t>
      </w:r>
      <w:r w:rsidRPr="003551A7">
        <w:t xml:space="preserve">Nella figura di seguito viene riportato uno schema progettuale:  </w:t>
      </w:r>
    </w:p>
    <w:p w:rsidR="00BB51BA" w:rsidRDefault="00BB51BA" w:rsidP="00BB51BA">
      <w:pPr>
        <w:widowControl/>
        <w:suppressAutoHyphens w:val="0"/>
        <w:jc w:val="left"/>
      </w:pPr>
    </w:p>
    <w:p w:rsidR="00BB51BA" w:rsidRDefault="00BB51BA" w:rsidP="00E36E89">
      <w:pPr>
        <w:widowControl/>
        <w:suppressAutoHyphens w:val="0"/>
        <w:jc w:val="center"/>
      </w:pPr>
      <w:r>
        <w:rPr>
          <w:noProof/>
        </w:rPr>
        <w:lastRenderedPageBreak/>
        <w:drawing>
          <wp:inline distT="0" distB="0" distL="0" distR="0">
            <wp:extent cx="2182648" cy="4445000"/>
            <wp:effectExtent l="19050" t="0" r="8102" b="0"/>
            <wp:docPr id="7" name="Immagine 6" descr="smarth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hphone.png"/>
                    <pic:cNvPicPr/>
                  </pic:nvPicPr>
                  <pic:blipFill>
                    <a:blip r:embed="rId24"/>
                    <a:stretch>
                      <a:fillRect/>
                    </a:stretch>
                  </pic:blipFill>
                  <pic:spPr>
                    <a:xfrm>
                      <a:off x="0" y="0"/>
                      <a:ext cx="2184433" cy="4448635"/>
                    </a:xfrm>
                    <a:prstGeom prst="rect">
                      <a:avLst/>
                    </a:prstGeom>
                  </pic:spPr>
                </pic:pic>
              </a:graphicData>
            </a:graphic>
          </wp:inline>
        </w:drawing>
      </w:r>
    </w:p>
    <w:p w:rsidR="00E36E89" w:rsidRDefault="00E36E89" w:rsidP="00E36E89">
      <w:pPr>
        <w:widowControl/>
        <w:suppressAutoHyphens w:val="0"/>
        <w:jc w:val="left"/>
      </w:pPr>
    </w:p>
    <w:p w:rsidR="000E06B2" w:rsidRDefault="000E06B2" w:rsidP="000E06B2">
      <w:pPr>
        <w:pStyle w:val="Titolo1"/>
      </w:pPr>
      <w:bookmarkStart w:id="10" w:name="_Toc506796937"/>
      <w:r w:rsidRPr="000E06B2">
        <w:t>3.</w:t>
      </w:r>
      <w:r>
        <w:t>3</w:t>
      </w:r>
      <w:r w:rsidRPr="000E06B2">
        <w:t xml:space="preserve"> Aggiunta funzionalità: Statistiche</w:t>
      </w:r>
      <w:bookmarkEnd w:id="10"/>
      <w:r w:rsidRPr="000E06B2">
        <w:t xml:space="preserve"> </w:t>
      </w:r>
    </w:p>
    <w:p w:rsidR="00F57FD2" w:rsidRPr="00FC1703" w:rsidRDefault="00F57FD2" w:rsidP="00F57FD2">
      <w:r w:rsidRPr="00FC1703">
        <w:t>La nuova versione del software avrà delle funzionalità aggiuntive rispetto alla vecchia versione. Queste funzionalità riguarderanno dati statistici relativi all’utilizzo delle camere, e verranno rappresentate sotto forma di grafici a barre o a torta per indicare quantità e percentuali di utilizzo.</w:t>
      </w:r>
    </w:p>
    <w:p w:rsidR="00652AA5" w:rsidRPr="000E06B2" w:rsidRDefault="00652AA5" w:rsidP="000E06B2">
      <w:pPr>
        <w:rPr>
          <w:b/>
        </w:rPr>
      </w:pPr>
      <w:r w:rsidRPr="000E06B2">
        <w:rPr>
          <w:b/>
        </w:rPr>
        <w:br w:type="page"/>
      </w:r>
    </w:p>
    <w:p w:rsidR="00652AA5" w:rsidRDefault="00002B35" w:rsidP="003B1BBA">
      <w:pPr>
        <w:pStyle w:val="Titolo"/>
        <w:rPr>
          <w:smallCaps/>
        </w:rPr>
      </w:pPr>
      <w:bookmarkStart w:id="11" w:name="_Toc506796938"/>
      <w:r w:rsidRPr="004800CD">
        <w:rPr>
          <w:smallCaps/>
        </w:rPr>
        <w:lastRenderedPageBreak/>
        <w:t xml:space="preserve">4. </w:t>
      </w:r>
      <w:r w:rsidR="000E06B2" w:rsidRPr="000E06B2">
        <w:rPr>
          <w:smallCaps/>
        </w:rPr>
        <w:t>Analisi delle modifiche al</w:t>
      </w:r>
      <w:r w:rsidR="0007668C">
        <w:rPr>
          <w:smallCaps/>
        </w:rPr>
        <w:t xml:space="preserve"> vecchio sistema</w:t>
      </w:r>
      <w:bookmarkEnd w:id="11"/>
    </w:p>
    <w:p w:rsidR="003B1BBA" w:rsidRPr="003551A7" w:rsidRDefault="003B1BBA" w:rsidP="003B1BBA">
      <w:r w:rsidRPr="003551A7">
        <w:t>La migrazione del software HotelMgM verso il web comporterà anche alcune modifiche al vecchio sistema in quanto i due sistemi dovranno continuare a funzionare contemporaneamente interrogando la stessa base di dati.</w:t>
      </w:r>
    </w:p>
    <w:p w:rsidR="00F341E9" w:rsidRPr="003551A7" w:rsidRDefault="00F341E9" w:rsidP="003B1BBA"/>
    <w:p w:rsidR="003B1BBA" w:rsidRPr="003551A7" w:rsidRDefault="003B1BBA" w:rsidP="003B1BBA">
      <w:r w:rsidRPr="003551A7">
        <w:t>Il nuovo sistema necessita di misure di sicurezza più elevate per la protezione degli accessi ai profili degli utenti registrati, inoltre per tener traccia delle operazioni svolte da ogni utente è previsto un aggiornamento del DataBase per l’aggiunta della funzionalità di memorizzazione delle operazioni eseguite da ogni utente.</w:t>
      </w:r>
    </w:p>
    <w:p w:rsidR="00652AA5" w:rsidRDefault="00652AA5" w:rsidP="00002B35">
      <w:pPr>
        <w:pStyle w:val="Titolo1"/>
      </w:pPr>
      <w:bookmarkStart w:id="12" w:name="_Toc506796939"/>
      <w:r>
        <w:t xml:space="preserve">4.1 </w:t>
      </w:r>
      <w:r w:rsidR="000E06B2">
        <w:t>Sicurezza delle password</w:t>
      </w:r>
      <w:bookmarkEnd w:id="12"/>
    </w:p>
    <w:p w:rsidR="008810C7" w:rsidRPr="003551A7" w:rsidRDefault="008810C7" w:rsidP="008810C7">
      <w:r w:rsidRPr="003551A7">
        <w:t>Il vecchio sistema non utilizza alcuna protezione per le password degli utenti registrati, le password infatti sono memorizzate all’interno del database senza essere criptate. Mentre la vecchia versione richiedeva una i</w:t>
      </w:r>
      <w:r w:rsidR="00015172" w:rsidRPr="003551A7">
        <w:t>n</w:t>
      </w:r>
      <w:r w:rsidRPr="003551A7">
        <w:t>stallazione specifica del software sulla macchina dell’utente, con la creazione della versione del software per il web, il programma diventa accessibile a tutti tramite Internet e quindi è di fondamentale importanza l’utilizzo di sistemi di crittografia per la protezione delle password dato che l’applicazione potrebbe essere soggetta ad attacchi provenienti dall’esterno allo scopo di entrare nell’area riservata degli utenti per manomettere i dati sensibili.</w:t>
      </w:r>
    </w:p>
    <w:p w:rsidR="008810C7" w:rsidRPr="003551A7" w:rsidRDefault="008810C7" w:rsidP="008810C7"/>
    <w:p w:rsidR="00002B35" w:rsidRPr="003551A7" w:rsidRDefault="008810C7" w:rsidP="008810C7">
      <w:r w:rsidRPr="003551A7">
        <w:t>Si prevede quindi l’utilizzo di funzioni c</w:t>
      </w:r>
      <w:r w:rsidR="006C3AB9" w:rsidRPr="003551A7">
        <w:t>rittografiche di hash come MD5 o</w:t>
      </w:r>
      <w:r w:rsidRPr="003551A7">
        <w:t xml:space="preserve"> SHA1 per il salvataggio delle password. Questo aggiornamento comporterà anche una modifica del vecchio sistema nella parte di autenticazione, infatti per poter continuare ad utilizzare il vecchio software bisognerà inserire dei controlli in fase di autenticazione.</w:t>
      </w:r>
    </w:p>
    <w:p w:rsidR="00652AA5" w:rsidRDefault="00652AA5" w:rsidP="000E06B2">
      <w:pPr>
        <w:pStyle w:val="Titolo1"/>
      </w:pPr>
      <w:bookmarkStart w:id="13" w:name="_Toc506796940"/>
      <w:r>
        <w:lastRenderedPageBreak/>
        <w:t xml:space="preserve">4.2 </w:t>
      </w:r>
      <w:r w:rsidR="000E06B2">
        <w:t>Memorizzazione operazioni eseguite da ogni utente</w:t>
      </w:r>
      <w:bookmarkEnd w:id="13"/>
    </w:p>
    <w:p w:rsidR="003D00F1" w:rsidRPr="003551A7" w:rsidRDefault="00F341E9" w:rsidP="008D0218">
      <w:pPr>
        <w:spacing w:before="240"/>
      </w:pPr>
      <w:r w:rsidRPr="003551A7">
        <w:t xml:space="preserve">Gli utenti registrati del sistema interagiscono con esso eseguendo operazioni di inserimento, modifica, cancellazione su </w:t>
      </w:r>
      <w:r w:rsidR="00D838A7" w:rsidRPr="003551A7">
        <w:t xml:space="preserve">entità come </w:t>
      </w:r>
      <w:r w:rsidRPr="003551A7">
        <w:t>camere, clienti, prenotazioni e consumazioni. Dato che in ogni struttura ricettiva ci sono molto utenti registrati della stessa tipologia che utilizzano il sistema, può diventare di fondamentale importanza memorizzare le operazioni eseguite da ogni singolo utente sia per tener traccia dell’utilizzo delle funzionalità e sia per individuare un utilizzo anomalo o sbagliato di determinate procedure del sistema.</w:t>
      </w:r>
      <w:r w:rsidR="003D00F1" w:rsidRPr="003551A7">
        <w:t xml:space="preserve"> </w:t>
      </w:r>
    </w:p>
    <w:p w:rsidR="00F341E9" w:rsidRPr="003551A7" w:rsidRDefault="003D00F1" w:rsidP="008D0218">
      <w:pPr>
        <w:spacing w:before="240"/>
      </w:pPr>
      <w:r w:rsidRPr="003551A7">
        <w:rPr>
          <w:noProof/>
        </w:rPr>
        <w:drawing>
          <wp:anchor distT="0" distB="0" distL="114300" distR="114300" simplePos="0" relativeHeight="251664384" behindDoc="0" locked="0" layoutInCell="1" allowOverlap="1">
            <wp:simplePos x="0" y="0"/>
            <wp:positionH relativeFrom="column">
              <wp:posOffset>2451735</wp:posOffset>
            </wp:positionH>
            <wp:positionV relativeFrom="paragraph">
              <wp:posOffset>603885</wp:posOffset>
            </wp:positionV>
            <wp:extent cx="3724275" cy="4848225"/>
            <wp:effectExtent l="19050" t="0" r="9525" b="0"/>
            <wp:wrapSquare wrapText="bothSides"/>
            <wp:docPr id="10" name="Immagine 2" descr="C:\Users\sirio\Desktop\Daniele UNISA\1. TRIENNALE\Esami anno III\Primo Semestre\Ingegneria del Software (fatto30)\PROGETTO\DataBase HotelMgM\Data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rio\Desktop\Daniele UNISA\1. TRIENNALE\Esami anno III\Primo Semestre\Ingegneria del Software (fatto30)\PROGETTO\DataBase HotelMgM\Database2.png"/>
                    <pic:cNvPicPr>
                      <a:picLocks noChangeAspect="1" noChangeArrowheads="1"/>
                    </pic:cNvPicPr>
                  </pic:nvPicPr>
                  <pic:blipFill>
                    <a:blip r:embed="rId25"/>
                    <a:srcRect/>
                    <a:stretch>
                      <a:fillRect/>
                    </a:stretch>
                  </pic:blipFill>
                  <pic:spPr bwMode="auto">
                    <a:xfrm>
                      <a:off x="0" y="0"/>
                      <a:ext cx="3724275" cy="4848225"/>
                    </a:xfrm>
                    <a:prstGeom prst="rect">
                      <a:avLst/>
                    </a:prstGeom>
                    <a:noFill/>
                    <a:ln w="9525">
                      <a:noFill/>
                      <a:miter lim="800000"/>
                      <a:headEnd/>
                      <a:tailEnd/>
                    </a:ln>
                  </pic:spPr>
                </pic:pic>
              </a:graphicData>
            </a:graphic>
          </wp:anchor>
        </w:drawing>
      </w:r>
      <w:r w:rsidR="00F341E9" w:rsidRPr="003551A7">
        <w:t>Si prevede quindi la creazione di una tabella all’interno del DataBase che associ una</w:t>
      </w:r>
      <w:r w:rsidR="007A3582" w:rsidRPr="003551A7">
        <w:t xml:space="preserve"> determinata operazione svolta </w:t>
      </w:r>
      <w:r w:rsidR="00F341E9" w:rsidRPr="003551A7">
        <w:t>d</w:t>
      </w:r>
      <w:r w:rsidR="007A3582" w:rsidRPr="003551A7">
        <w:t>a</w:t>
      </w:r>
      <w:r w:rsidR="00F341E9" w:rsidRPr="003551A7">
        <w:t xml:space="preserve"> un utente memorizzando anche la data e l’ora in cui </w:t>
      </w:r>
      <w:r w:rsidR="00D838A7" w:rsidRPr="003551A7">
        <w:t xml:space="preserve">essa </w:t>
      </w:r>
      <w:r w:rsidR="00F341E9" w:rsidRPr="003551A7">
        <w:t>sia stata eseguita.</w:t>
      </w:r>
      <w:r w:rsidR="00D838A7" w:rsidRPr="003551A7">
        <w:t xml:space="preserve"> Tale modifica</w:t>
      </w:r>
      <w:r w:rsidR="007A3582" w:rsidRPr="003551A7">
        <w:t xml:space="preserve"> impatterà</w:t>
      </w:r>
      <w:r w:rsidR="00F341E9" w:rsidRPr="003551A7">
        <w:t xml:space="preserve"> in maniera marginale sulla struttura della base di dati.</w:t>
      </w:r>
      <w:r w:rsidR="007A3582" w:rsidRPr="003551A7">
        <w:t xml:space="preserve"> Di seguito viene riportato lo schema logico del database del sistema attuale: </w:t>
      </w:r>
    </w:p>
    <w:p w:rsidR="00652AA5" w:rsidRDefault="00652AA5" w:rsidP="003D00F1">
      <w:pPr>
        <w:spacing w:before="240"/>
        <w:jc w:val="center"/>
      </w:pPr>
    </w:p>
    <w:p w:rsidR="003D00F1" w:rsidRDefault="00C957DC">
      <w:pPr>
        <w:widowControl/>
        <w:suppressAutoHyphens w:val="0"/>
        <w:spacing w:line="240" w:lineRule="auto"/>
        <w:jc w:val="left"/>
        <w:rPr>
          <w:rFonts w:ascii="Calibri" w:eastAsia="MS Gothic" w:hAnsi="Calibri"/>
          <w:b/>
          <w:bCs/>
          <w:smallCaps/>
          <w:kern w:val="28"/>
          <w:sz w:val="48"/>
          <w:szCs w:val="32"/>
        </w:rPr>
      </w:pPr>
      <w:r>
        <w:rPr>
          <w:smallCaps/>
          <w:noProof/>
        </w:rPr>
        <w:drawing>
          <wp:inline distT="0" distB="0" distL="0" distR="0">
            <wp:extent cx="2599734" cy="1847850"/>
            <wp:effectExtent l="19050" t="0" r="0" b="0"/>
            <wp:docPr id="11" name="Immagine 3" descr="C:\Users\sirio\Desktop\Daniele UNISA\1. TRIENNALE\Esami anno III\Primo Semestre\Ingegneria del Software (fatto30)\PROGETTO\DataBase HotelMgM\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io\Desktop\Daniele UNISA\1. TRIENNALE\Esami anno III\Primo Semestre\Ingegneria del Software (fatto30)\PROGETTO\DataBase HotelMgM\dataBase1.png"/>
                    <pic:cNvPicPr>
                      <a:picLocks noChangeAspect="1" noChangeArrowheads="1"/>
                    </pic:cNvPicPr>
                  </pic:nvPicPr>
                  <pic:blipFill>
                    <a:blip r:embed="rId26"/>
                    <a:srcRect/>
                    <a:stretch>
                      <a:fillRect/>
                    </a:stretch>
                  </pic:blipFill>
                  <pic:spPr bwMode="auto">
                    <a:xfrm>
                      <a:off x="0" y="0"/>
                      <a:ext cx="2599734" cy="1847850"/>
                    </a:xfrm>
                    <a:prstGeom prst="rect">
                      <a:avLst/>
                    </a:prstGeom>
                    <a:noFill/>
                    <a:ln w="9525">
                      <a:noFill/>
                      <a:miter lim="800000"/>
                      <a:headEnd/>
                      <a:tailEnd/>
                    </a:ln>
                  </pic:spPr>
                </pic:pic>
              </a:graphicData>
            </a:graphic>
          </wp:inline>
        </w:drawing>
      </w:r>
    </w:p>
    <w:p w:rsidR="00652AA5" w:rsidRPr="004800CD" w:rsidRDefault="00002B35" w:rsidP="00002B35">
      <w:pPr>
        <w:pStyle w:val="Titolo"/>
        <w:rPr>
          <w:smallCaps/>
        </w:rPr>
      </w:pPr>
      <w:bookmarkStart w:id="14" w:name="_Toc506796941"/>
      <w:r w:rsidRPr="004800CD">
        <w:rPr>
          <w:smallCaps/>
        </w:rPr>
        <w:lastRenderedPageBreak/>
        <w:t xml:space="preserve">5. </w:t>
      </w:r>
      <w:r w:rsidR="00652AA5" w:rsidRPr="004800CD">
        <w:rPr>
          <w:smallCaps/>
        </w:rPr>
        <w:t>Individuazione della soluzione progettuale</w:t>
      </w:r>
      <w:bookmarkEnd w:id="14"/>
    </w:p>
    <w:p w:rsidR="000D23E8" w:rsidRPr="003551A7" w:rsidRDefault="008D0218" w:rsidP="009002EF">
      <w:pPr>
        <w:widowControl/>
        <w:suppressAutoHyphens w:val="0"/>
      </w:pPr>
      <w:r w:rsidRPr="003551A7">
        <w:t>Il nuovo sistema verrà sviluppato suddividendo le varie schermate in pagine scritte in HTML5 con utilizzo di codice PHP lato server. Come DBMS si continuerà ad usare MySQL già usato dal vecchio sistema. Le richieste al DataBase saranno fatte utilizzando linguaggio SQL integrato nel codice PHP.</w:t>
      </w:r>
    </w:p>
    <w:p w:rsidR="000D23E8" w:rsidRPr="003551A7" w:rsidRDefault="00AB10E3" w:rsidP="009002EF">
      <w:pPr>
        <w:widowControl/>
        <w:suppressAutoHyphens w:val="0"/>
      </w:pPr>
      <w:r w:rsidRPr="003551A7">
        <w:t>Per lo sviluppo dell’</w:t>
      </w:r>
      <w:r w:rsidR="008D0218" w:rsidRPr="003551A7">
        <w:t>interfaccia grafica</w:t>
      </w:r>
      <w:r w:rsidRPr="003551A7">
        <w:t xml:space="preserve"> verranno utilizzate le proprietà del foglio di stile</w:t>
      </w:r>
      <w:r w:rsidR="000D23E8" w:rsidRPr="003551A7">
        <w:t xml:space="preserve"> scritte in</w:t>
      </w:r>
      <w:r w:rsidRPr="003551A7">
        <w:t xml:space="preserve"> CSS3, l’interfaccia</w:t>
      </w:r>
      <w:r w:rsidR="008D0218" w:rsidRPr="003551A7">
        <w:t xml:space="preserve"> del sistema</w:t>
      </w:r>
      <w:r w:rsidR="000D23E8" w:rsidRPr="003551A7">
        <w:t xml:space="preserve"> dovrà adatta</w:t>
      </w:r>
      <w:r w:rsidRPr="003551A7">
        <w:t>rsi alla grandezza dello schermo del dispositivo utilizzato quindi sarà</w:t>
      </w:r>
      <w:r w:rsidR="000D23E8" w:rsidRPr="003551A7">
        <w:t xml:space="preserve"> di tipo</w:t>
      </w:r>
      <w:r w:rsidRPr="003551A7">
        <w:t xml:space="preserve"> Responsive</w:t>
      </w:r>
      <w:r w:rsidR="000D23E8" w:rsidRPr="003551A7">
        <w:t>.</w:t>
      </w:r>
      <w:r w:rsidR="002D699D" w:rsidRPr="003551A7">
        <w:t xml:space="preserve"> L’utilizzo di icone faciliteranno l’uso dell’applicazione all’utente registrato.</w:t>
      </w:r>
    </w:p>
    <w:p w:rsidR="00E570F4" w:rsidRPr="003551A7" w:rsidRDefault="000D23E8" w:rsidP="009002EF">
      <w:pPr>
        <w:widowControl/>
        <w:suppressAutoHyphens w:val="0"/>
      </w:pPr>
      <w:r w:rsidRPr="003551A7">
        <w:t>Per rendere più fluido il sistema si utilizzerà AJAX, una tecnica di sviluppo software per la realizzazione di applicazioni web interattive. Lo sviluppo di applicazioni HTML con AJAX si basa su uno scambio di dati in background fra web browser e server, che consente l'aggiornamento dinamico di una pagina web senza esplicito ricaricamento da parte dell'utente. Tale tecnica può essere integrata perfettamente anche con codice PHP.</w:t>
      </w:r>
      <w:r w:rsidR="008D0218" w:rsidRPr="003551A7">
        <w:t xml:space="preserve"> </w:t>
      </w:r>
    </w:p>
    <w:p w:rsidR="00002B35" w:rsidRPr="003551A7" w:rsidRDefault="00104B16" w:rsidP="009002EF">
      <w:pPr>
        <w:widowControl/>
        <w:suppressAutoHyphens w:val="0"/>
      </w:pPr>
      <w:r w:rsidRPr="003551A7">
        <w:t>La sicurezza all’accesso delle pagine riservate sarà garantita dall’uso delle sessioni PHP. Ogni singola sessione verrà creata in fase di Login e in caso di Logout sarà distrutta, il tutto in modo da rendere impossibile l’accesso alle pagine senza una corretta autenticazione da parte di un utente registrato.</w:t>
      </w:r>
      <w:r w:rsidR="008D0218" w:rsidRPr="003551A7">
        <w:t xml:space="preserve">  </w:t>
      </w:r>
    </w:p>
    <w:p w:rsidR="003B1BBA" w:rsidRDefault="003B1BBA" w:rsidP="00AB10E3">
      <w:pPr>
        <w:pStyle w:val="Titolo1"/>
      </w:pPr>
      <w:bookmarkStart w:id="15" w:name="_Toc506796942"/>
      <w:r>
        <w:t>5.1. Testing del nuovo sistema</w:t>
      </w:r>
      <w:bookmarkEnd w:id="15"/>
    </w:p>
    <w:p w:rsidR="003B1BBA" w:rsidRPr="003551A7" w:rsidRDefault="001C0257">
      <w:pPr>
        <w:widowControl/>
        <w:suppressAutoHyphens w:val="0"/>
      </w:pPr>
      <w:r w:rsidRPr="003551A7">
        <w:t>Al fine di testare al meglio il nuovo sistema che verrà realizzato ci</w:t>
      </w:r>
      <w:r w:rsidR="00D00447" w:rsidRPr="003551A7">
        <w:t xml:space="preserve"> si avvarrà</w:t>
      </w:r>
      <w:r w:rsidRPr="003551A7">
        <w:t xml:space="preserve"> dell’utilizzo del framework </w:t>
      </w:r>
      <w:r w:rsidRPr="003551A7">
        <w:rPr>
          <w:b/>
        </w:rPr>
        <w:t>PHPUnit</w:t>
      </w:r>
      <w:r w:rsidRPr="003551A7">
        <w:t xml:space="preserve"> per effettuare lo unit testing del backend in branch coverage </w:t>
      </w:r>
      <w:r w:rsidR="0067263A" w:rsidRPr="003551A7">
        <w:t>e</w:t>
      </w:r>
      <w:r w:rsidRPr="003551A7">
        <w:t xml:space="preserve"> l’integration testing tra le varie componenti dell’ap</w:t>
      </w:r>
      <w:r w:rsidR="00451B50" w:rsidRPr="003551A7">
        <w:t>plicazione web (database e altre</w:t>
      </w:r>
      <w:r w:rsidRPr="003551A7">
        <w:t xml:space="preserve"> parti del backend) e di </w:t>
      </w:r>
      <w:r w:rsidRPr="003551A7">
        <w:rPr>
          <w:b/>
        </w:rPr>
        <w:t>Selenium WebDriver</w:t>
      </w:r>
      <w:r w:rsidRPr="003551A7">
        <w:t xml:space="preserve"> per effettuare le operazioni di </w:t>
      </w:r>
      <w:r w:rsidR="00451B50" w:rsidRPr="003551A7">
        <w:t>“</w:t>
      </w:r>
      <w:r w:rsidRPr="003551A7">
        <w:rPr>
          <w:b/>
        </w:rPr>
        <w:t>end to end</w:t>
      </w:r>
      <w:r w:rsidR="00451B50" w:rsidRPr="003551A7">
        <w:t>”</w:t>
      </w:r>
      <w:r w:rsidRPr="003551A7">
        <w:t xml:space="preserve"> testing.</w:t>
      </w:r>
      <w:r w:rsidR="00E15584" w:rsidRPr="003551A7">
        <w:t xml:space="preserve"> </w:t>
      </w:r>
      <w:bookmarkStart w:id="16" w:name="_GoBack"/>
      <w:bookmarkEnd w:id="16"/>
    </w:p>
    <w:p w:rsidR="00652AA5" w:rsidRPr="004800CD" w:rsidRDefault="00792056" w:rsidP="00792056">
      <w:pPr>
        <w:pStyle w:val="Titolo"/>
        <w:rPr>
          <w:smallCaps/>
        </w:rPr>
      </w:pPr>
      <w:bookmarkStart w:id="17" w:name="_Toc506796943"/>
      <w:r w:rsidRPr="004800CD">
        <w:rPr>
          <w:smallCaps/>
        </w:rPr>
        <w:lastRenderedPageBreak/>
        <w:t xml:space="preserve">6. </w:t>
      </w:r>
      <w:r w:rsidR="00652AA5" w:rsidRPr="004800CD">
        <w:rPr>
          <w:smallCaps/>
        </w:rPr>
        <w:t xml:space="preserve">Identificazione del’Impact </w:t>
      </w:r>
      <w:r w:rsidRPr="004800CD">
        <w:rPr>
          <w:smallCaps/>
        </w:rPr>
        <w:t>Set</w:t>
      </w:r>
      <w:bookmarkEnd w:id="17"/>
    </w:p>
    <w:p w:rsidR="007C2B4C" w:rsidRPr="00D00447" w:rsidRDefault="007C2B4C" w:rsidP="00221FDF">
      <w:pPr>
        <w:pStyle w:val="Normale1"/>
        <w:spacing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La so</w:t>
      </w:r>
      <w:r w:rsidR="00221FDF" w:rsidRPr="00D00447">
        <w:rPr>
          <w:rFonts w:ascii="Times New Roman" w:hAnsi="Times New Roman" w:cs="Times New Roman"/>
          <w:color w:val="auto"/>
          <w:sz w:val="28"/>
          <w:szCs w:val="28"/>
        </w:rPr>
        <w:t>luzione individuata ha coinvolge diversi</w:t>
      </w:r>
      <w:r w:rsidRPr="00D00447">
        <w:rPr>
          <w:rFonts w:ascii="Times New Roman" w:hAnsi="Times New Roman" w:cs="Times New Roman"/>
          <w:color w:val="auto"/>
          <w:sz w:val="28"/>
          <w:szCs w:val="28"/>
        </w:rPr>
        <w:t xml:space="preserve"> artefatti del sistema attuale.</w:t>
      </w:r>
      <w:r w:rsidR="00221FDF" w:rsidRPr="00D00447">
        <w:rPr>
          <w:rFonts w:ascii="Times New Roman" w:hAnsi="Times New Roman" w:cs="Times New Roman"/>
          <w:color w:val="auto"/>
          <w:sz w:val="28"/>
          <w:szCs w:val="28"/>
        </w:rPr>
        <w:t xml:space="preserve"> Di seguito verrà mostrata una</w:t>
      </w:r>
      <w:r w:rsidRPr="00D00447">
        <w:rPr>
          <w:rFonts w:ascii="Times New Roman" w:hAnsi="Times New Roman" w:cs="Times New Roman"/>
          <w:color w:val="auto"/>
          <w:sz w:val="28"/>
          <w:szCs w:val="28"/>
        </w:rPr>
        <w:t xml:space="preserve"> tabella che descrive il Candidate Impact Set individuato, ovvero l'insieme di tutti gli artefatti che verranno modificati durante la fase di m</w:t>
      </w:r>
      <w:r w:rsidR="00221FDF" w:rsidRPr="00D00447">
        <w:rPr>
          <w:rFonts w:ascii="Times New Roman" w:hAnsi="Times New Roman" w:cs="Times New Roman"/>
          <w:color w:val="auto"/>
          <w:sz w:val="28"/>
          <w:szCs w:val="28"/>
        </w:rPr>
        <w:t>igrazione per aggiornare ed adattare il vecchio sistema alle nuove funzionalità in modo che entrambi i sistemi possano funzionare contemporaneamente</w:t>
      </w:r>
      <w:r w:rsidRPr="00D00447">
        <w:rPr>
          <w:rFonts w:ascii="Times New Roman" w:hAnsi="Times New Roman" w:cs="Times New Roman"/>
          <w:color w:val="auto"/>
          <w:sz w:val="28"/>
          <w:szCs w:val="28"/>
        </w:rPr>
        <w:t>. Inoltre, accanto ad ogni artefatto sarà associato un livello di impatto, tale livello farà riferimento al modo in cui la modifica va ad impattare sul sistema sof</w:t>
      </w:r>
      <w:r w:rsidR="00221FDF" w:rsidRPr="00D00447">
        <w:rPr>
          <w:rFonts w:ascii="Times New Roman" w:hAnsi="Times New Roman" w:cs="Times New Roman"/>
          <w:color w:val="auto"/>
          <w:sz w:val="28"/>
          <w:szCs w:val="28"/>
        </w:rPr>
        <w:t>t</w:t>
      </w:r>
      <w:r w:rsidRPr="00D00447">
        <w:rPr>
          <w:rFonts w:ascii="Times New Roman" w:hAnsi="Times New Roman" w:cs="Times New Roman"/>
          <w:color w:val="auto"/>
          <w:sz w:val="28"/>
          <w:szCs w:val="28"/>
        </w:rPr>
        <w:t>ware attuale.</w:t>
      </w:r>
    </w:p>
    <w:p w:rsidR="007C2B4C" w:rsidRPr="00D00447" w:rsidRDefault="007C2B4C" w:rsidP="00221FDF">
      <w:pPr>
        <w:pStyle w:val="Normale1"/>
        <w:spacing w:line="360" w:lineRule="auto"/>
        <w:jc w:val="both"/>
        <w:rPr>
          <w:rFonts w:ascii="Times New Roman" w:hAnsi="Times New Roman" w:cs="Times New Roman"/>
          <w:color w:val="auto"/>
          <w:sz w:val="28"/>
          <w:szCs w:val="28"/>
        </w:rPr>
      </w:pPr>
    </w:p>
    <w:p w:rsidR="007C2B4C" w:rsidRPr="00D00447" w:rsidRDefault="007C2B4C" w:rsidP="00221FDF">
      <w:pPr>
        <w:pStyle w:val="Normale1"/>
        <w:spacing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 xml:space="preserve">Per individuare le componenti del sistema impattate dalla modifica si utilizzerà un approccio topdown, ovvero a partire dai documenti di alto livello si andrà ad individuare gli artefatti di più basso livello che </w:t>
      </w:r>
      <w:r w:rsidR="00221FDF" w:rsidRPr="00D00447">
        <w:rPr>
          <w:rFonts w:ascii="Times New Roman" w:hAnsi="Times New Roman" w:cs="Times New Roman"/>
          <w:color w:val="auto"/>
          <w:sz w:val="28"/>
          <w:szCs w:val="28"/>
        </w:rPr>
        <w:t>saranno</w:t>
      </w:r>
      <w:r w:rsidRPr="00D00447">
        <w:rPr>
          <w:rFonts w:ascii="Times New Roman" w:hAnsi="Times New Roman" w:cs="Times New Roman"/>
          <w:color w:val="auto"/>
          <w:sz w:val="28"/>
          <w:szCs w:val="28"/>
        </w:rPr>
        <w:t xml:space="preserve"> modificati</w:t>
      </w:r>
      <w:r w:rsidR="00221FDF" w:rsidRPr="00D00447">
        <w:rPr>
          <w:rFonts w:ascii="Times New Roman" w:hAnsi="Times New Roman" w:cs="Times New Roman"/>
          <w:color w:val="auto"/>
          <w:sz w:val="28"/>
          <w:szCs w:val="28"/>
        </w:rPr>
        <w:t xml:space="preserve"> durante la fase di migrazione</w:t>
      </w:r>
      <w:r w:rsidRPr="00D00447">
        <w:rPr>
          <w:rFonts w:ascii="Times New Roman" w:hAnsi="Times New Roman" w:cs="Times New Roman"/>
          <w:color w:val="auto"/>
          <w:sz w:val="28"/>
          <w:szCs w:val="28"/>
        </w:rPr>
        <w:t>.</w:t>
      </w:r>
      <w:r w:rsidR="00221FDF" w:rsidRPr="00D00447">
        <w:rPr>
          <w:rFonts w:ascii="Times New Roman" w:hAnsi="Times New Roman" w:cs="Times New Roman"/>
          <w:color w:val="auto"/>
          <w:sz w:val="28"/>
          <w:szCs w:val="28"/>
        </w:rPr>
        <w:t xml:space="preserve"> Quindi n</w:t>
      </w:r>
      <w:r w:rsidRPr="00D00447">
        <w:rPr>
          <w:rFonts w:ascii="Times New Roman" w:hAnsi="Times New Roman" w:cs="Times New Roman"/>
          <w:color w:val="auto"/>
          <w:sz w:val="28"/>
          <w:szCs w:val="28"/>
        </w:rPr>
        <w:t>el documento di analisi e specifica d</w:t>
      </w:r>
      <w:r w:rsidR="00221FDF" w:rsidRPr="00D00447">
        <w:rPr>
          <w:rFonts w:ascii="Times New Roman" w:hAnsi="Times New Roman" w:cs="Times New Roman"/>
          <w:color w:val="auto"/>
          <w:sz w:val="28"/>
          <w:szCs w:val="28"/>
        </w:rPr>
        <w:t xml:space="preserve">ei requisiti dovranno </w:t>
      </w:r>
      <w:r w:rsidRPr="00D00447">
        <w:rPr>
          <w:rFonts w:ascii="Times New Roman" w:hAnsi="Times New Roman" w:cs="Times New Roman"/>
          <w:color w:val="auto"/>
          <w:sz w:val="28"/>
          <w:szCs w:val="28"/>
        </w:rPr>
        <w:t>solo essere aggiunti i nuovi requisiti funzionali e i casi d’uso che riguardano le nuove funzionalità.</w:t>
      </w:r>
    </w:p>
    <w:p w:rsidR="007C2B4C" w:rsidRPr="00D00447" w:rsidRDefault="007C2B4C" w:rsidP="00221FDF">
      <w:pPr>
        <w:pStyle w:val="Normale1"/>
        <w:spacing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 xml:space="preserve"> </w:t>
      </w:r>
    </w:p>
    <w:p w:rsidR="007C2B4C" w:rsidRPr="00D00447" w:rsidRDefault="007C2B4C" w:rsidP="00221FDF">
      <w:pPr>
        <w:pStyle w:val="Normale1"/>
        <w:spacing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Nella tabella che segue sono indica</w:t>
      </w:r>
      <w:r w:rsidR="00221FDF" w:rsidRPr="00D00447">
        <w:rPr>
          <w:rFonts w:ascii="Times New Roman" w:hAnsi="Times New Roman" w:cs="Times New Roman"/>
          <w:color w:val="auto"/>
          <w:sz w:val="28"/>
          <w:szCs w:val="28"/>
        </w:rPr>
        <w:t>ti</w:t>
      </w:r>
      <w:r w:rsidRPr="00D00447">
        <w:rPr>
          <w:rFonts w:ascii="Times New Roman" w:hAnsi="Times New Roman" w:cs="Times New Roman"/>
          <w:color w:val="auto"/>
          <w:sz w:val="28"/>
          <w:szCs w:val="28"/>
        </w:rPr>
        <w:t xml:space="preserve"> gli artefatti del documento che saranno impattati. L'impatto della modifica verrà valutato utilizzando tre categorie:</w:t>
      </w:r>
    </w:p>
    <w:p w:rsidR="00221FDF" w:rsidRPr="00D00447" w:rsidRDefault="00221FDF" w:rsidP="00221FDF">
      <w:pPr>
        <w:pStyle w:val="Normale1"/>
        <w:numPr>
          <w:ilvl w:val="0"/>
          <w:numId w:val="33"/>
        </w:numPr>
        <w:spacing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ALTO</w:t>
      </w:r>
      <w:r w:rsidR="007C2B4C" w:rsidRPr="00D00447">
        <w:rPr>
          <w:rFonts w:ascii="Times New Roman" w:hAnsi="Times New Roman" w:cs="Times New Roman"/>
          <w:color w:val="auto"/>
          <w:sz w:val="28"/>
          <w:szCs w:val="28"/>
        </w:rPr>
        <w:t>: se saranno necessarie pesanti modifiche nell'artefatto o se l'artefatto dovrà essere completamente sostituito;</w:t>
      </w:r>
    </w:p>
    <w:p w:rsidR="00221FDF" w:rsidRPr="00D00447" w:rsidRDefault="007C2B4C" w:rsidP="00221FDF">
      <w:pPr>
        <w:pStyle w:val="Normale1"/>
        <w:numPr>
          <w:ilvl w:val="0"/>
          <w:numId w:val="33"/>
        </w:numPr>
        <w:spacing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MEDIO: se saranno necessarie sostanziali modifiche all'artefatto, non facendo cambiare</w:t>
      </w:r>
      <w:r w:rsidR="00221FDF" w:rsidRPr="00D00447">
        <w:rPr>
          <w:rFonts w:ascii="Times New Roman" w:hAnsi="Times New Roman" w:cs="Times New Roman"/>
          <w:color w:val="auto"/>
          <w:sz w:val="28"/>
          <w:szCs w:val="28"/>
        </w:rPr>
        <w:t xml:space="preserve"> </w:t>
      </w:r>
      <w:r w:rsidRPr="00D00447">
        <w:rPr>
          <w:rFonts w:ascii="Times New Roman" w:hAnsi="Times New Roman" w:cs="Times New Roman"/>
          <w:color w:val="auto"/>
          <w:sz w:val="28"/>
          <w:szCs w:val="28"/>
        </w:rPr>
        <w:t>però la sua struttura in maniera eccessiva</w:t>
      </w:r>
      <w:r w:rsidR="00221FDF" w:rsidRPr="00D00447">
        <w:rPr>
          <w:rFonts w:ascii="Times New Roman" w:hAnsi="Times New Roman" w:cs="Times New Roman"/>
          <w:color w:val="auto"/>
          <w:sz w:val="28"/>
          <w:szCs w:val="28"/>
        </w:rPr>
        <w:t>.</w:t>
      </w:r>
    </w:p>
    <w:p w:rsidR="00792056" w:rsidRPr="00D00447" w:rsidRDefault="00221FDF" w:rsidP="00792056">
      <w:pPr>
        <w:pStyle w:val="Normale1"/>
        <w:numPr>
          <w:ilvl w:val="0"/>
          <w:numId w:val="33"/>
        </w:numPr>
        <w:spacing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BASSO</w:t>
      </w:r>
      <w:r w:rsidR="007C2B4C" w:rsidRPr="00D00447">
        <w:rPr>
          <w:rFonts w:ascii="Times New Roman" w:hAnsi="Times New Roman" w:cs="Times New Roman"/>
          <w:color w:val="auto"/>
          <w:sz w:val="28"/>
          <w:szCs w:val="28"/>
        </w:rPr>
        <w:t>: se saranno nece</w:t>
      </w:r>
      <w:r w:rsidR="00EC1928" w:rsidRPr="00D00447">
        <w:rPr>
          <w:rFonts w:ascii="Times New Roman" w:hAnsi="Times New Roman" w:cs="Times New Roman"/>
          <w:color w:val="auto"/>
          <w:sz w:val="28"/>
          <w:szCs w:val="28"/>
        </w:rPr>
        <w:t>ssarie solo modifiche marginali.</w:t>
      </w:r>
    </w:p>
    <w:p w:rsidR="00C6505F" w:rsidRDefault="00C6505F" w:rsidP="00C6505F">
      <w:pPr>
        <w:pStyle w:val="Normale1"/>
      </w:pPr>
    </w:p>
    <w:p w:rsidR="00C6505F" w:rsidRPr="00161B32" w:rsidRDefault="00C6505F">
      <w:pPr>
        <w:widowControl/>
        <w:suppressAutoHyphens w:val="0"/>
        <w:spacing w:line="240" w:lineRule="auto"/>
        <w:jc w:val="left"/>
        <w:rPr>
          <w:rFonts w:ascii="Arial" w:eastAsia="Arial" w:hAnsi="Arial" w:cs="Arial"/>
          <w:color w:val="FF0000"/>
          <w:kern w:val="0"/>
          <w:sz w:val="22"/>
          <w:szCs w:val="22"/>
        </w:rPr>
      </w:pPr>
      <w:r>
        <w:br w:type="page"/>
      </w:r>
    </w:p>
    <w:p w:rsidR="00C6505F" w:rsidRPr="00161B32" w:rsidRDefault="00C6505F" w:rsidP="00C6505F">
      <w:pPr>
        <w:pStyle w:val="Normale1"/>
        <w:rPr>
          <w:color w:val="FF0000"/>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C6505F" w:rsidRPr="00D00447" w:rsidTr="000A2B1C">
        <w:trPr>
          <w:jc w:val="center"/>
        </w:trPr>
        <w:tc>
          <w:tcPr>
            <w:tcW w:w="3009" w:type="dxa"/>
            <w:shd w:val="clear" w:color="auto" w:fill="CCCCCC"/>
            <w:tcMar>
              <w:top w:w="100" w:type="dxa"/>
              <w:left w:w="100" w:type="dxa"/>
              <w:bottom w:w="100" w:type="dxa"/>
              <w:right w:w="100" w:type="dxa"/>
            </w:tcMar>
          </w:tcPr>
          <w:p w:rsidR="00C6505F" w:rsidRPr="00D00447" w:rsidRDefault="00C6505F" w:rsidP="007C3C8F">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Artefatto</w:t>
            </w:r>
          </w:p>
        </w:tc>
        <w:tc>
          <w:tcPr>
            <w:tcW w:w="3009" w:type="dxa"/>
            <w:shd w:val="clear" w:color="auto" w:fill="CCCCCC"/>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Impatto</w:t>
            </w:r>
          </w:p>
        </w:tc>
        <w:tc>
          <w:tcPr>
            <w:tcW w:w="3009" w:type="dxa"/>
            <w:shd w:val="clear" w:color="auto" w:fill="CCCCCC"/>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Descrizione</w:t>
            </w:r>
          </w:p>
        </w:tc>
      </w:tr>
      <w:tr w:rsidR="00C6505F" w:rsidRPr="00D00447" w:rsidTr="000A2B1C">
        <w:trPr>
          <w:jc w:val="center"/>
        </w:trPr>
        <w:tc>
          <w:tcPr>
            <w:tcW w:w="3009" w:type="dxa"/>
            <w:shd w:val="clear" w:color="auto" w:fill="auto"/>
            <w:tcMar>
              <w:top w:w="100" w:type="dxa"/>
              <w:left w:w="100" w:type="dxa"/>
              <w:bottom w:w="100" w:type="dxa"/>
              <w:right w:w="100" w:type="dxa"/>
            </w:tcMar>
          </w:tcPr>
          <w:p w:rsidR="00C6505F" w:rsidRPr="00D00447" w:rsidRDefault="00C6505F" w:rsidP="007C3C8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Decomposizione in sottosistemi</w:t>
            </w:r>
          </w:p>
        </w:tc>
        <w:tc>
          <w:tcPr>
            <w:tcW w:w="3009" w:type="dxa"/>
            <w:shd w:val="clear" w:color="auto" w:fill="auto"/>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BASSO</w:t>
            </w:r>
          </w:p>
        </w:tc>
        <w:tc>
          <w:tcPr>
            <w:tcW w:w="3009" w:type="dxa"/>
            <w:shd w:val="clear" w:color="auto" w:fill="auto"/>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L’architettura del sistema non verrà modificata.</w:t>
            </w:r>
          </w:p>
        </w:tc>
      </w:tr>
      <w:tr w:rsidR="00C6505F" w:rsidRPr="00D00447" w:rsidTr="000A2B1C">
        <w:trPr>
          <w:jc w:val="center"/>
        </w:trPr>
        <w:tc>
          <w:tcPr>
            <w:tcW w:w="3009" w:type="dxa"/>
            <w:shd w:val="clear" w:color="auto" w:fill="auto"/>
            <w:tcMar>
              <w:top w:w="100" w:type="dxa"/>
              <w:left w:w="100" w:type="dxa"/>
              <w:bottom w:w="100" w:type="dxa"/>
              <w:right w:w="100" w:type="dxa"/>
            </w:tcMar>
          </w:tcPr>
          <w:p w:rsidR="00C6505F" w:rsidRPr="00D00447" w:rsidRDefault="00C6505F" w:rsidP="007C3C8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Mapping Hardware/Software</w:t>
            </w:r>
          </w:p>
        </w:tc>
        <w:tc>
          <w:tcPr>
            <w:tcW w:w="3009" w:type="dxa"/>
            <w:shd w:val="clear" w:color="auto" w:fill="auto"/>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BASSO</w:t>
            </w:r>
          </w:p>
        </w:tc>
        <w:tc>
          <w:tcPr>
            <w:tcW w:w="3009" w:type="dxa"/>
            <w:shd w:val="clear" w:color="auto" w:fill="auto"/>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Mapping rimarrà invariato.</w:t>
            </w:r>
          </w:p>
        </w:tc>
      </w:tr>
      <w:tr w:rsidR="00C6505F" w:rsidRPr="00D00447" w:rsidTr="000A2B1C">
        <w:trPr>
          <w:jc w:val="center"/>
        </w:trPr>
        <w:tc>
          <w:tcPr>
            <w:tcW w:w="3009" w:type="dxa"/>
            <w:shd w:val="clear" w:color="auto" w:fill="auto"/>
            <w:tcMar>
              <w:top w:w="100" w:type="dxa"/>
              <w:left w:w="100" w:type="dxa"/>
              <w:bottom w:w="100" w:type="dxa"/>
              <w:right w:w="100" w:type="dxa"/>
            </w:tcMar>
          </w:tcPr>
          <w:p w:rsidR="00C6505F" w:rsidRPr="00D00447" w:rsidRDefault="000A2B1C" w:rsidP="007C3C8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Struttura Base di Dati</w:t>
            </w:r>
          </w:p>
        </w:tc>
        <w:tc>
          <w:tcPr>
            <w:tcW w:w="3009" w:type="dxa"/>
            <w:shd w:val="clear" w:color="auto" w:fill="auto"/>
            <w:tcMar>
              <w:top w:w="100" w:type="dxa"/>
              <w:left w:w="100" w:type="dxa"/>
              <w:bottom w:w="100" w:type="dxa"/>
              <w:right w:w="100" w:type="dxa"/>
            </w:tcMar>
          </w:tcPr>
          <w:p w:rsidR="00C6505F" w:rsidRPr="00D00447" w:rsidRDefault="007C3C8F" w:rsidP="0027057E">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MEDIO</w:t>
            </w:r>
          </w:p>
        </w:tc>
        <w:tc>
          <w:tcPr>
            <w:tcW w:w="3009" w:type="dxa"/>
            <w:shd w:val="clear" w:color="auto" w:fill="auto"/>
            <w:tcMar>
              <w:top w:w="100" w:type="dxa"/>
              <w:left w:w="100" w:type="dxa"/>
              <w:bottom w:w="100" w:type="dxa"/>
              <w:right w:w="100" w:type="dxa"/>
            </w:tcMar>
          </w:tcPr>
          <w:p w:rsidR="00C6505F" w:rsidRPr="00D00447" w:rsidRDefault="000A2B1C" w:rsidP="000A2B1C">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E’ richiesta solo l’aggiunta di una tabella per la memorizzazione delle operazioni eseguite dagli utenti</w:t>
            </w:r>
            <w:r w:rsidR="00C6505F" w:rsidRPr="00D00447">
              <w:rPr>
                <w:rFonts w:ascii="Times New Roman" w:hAnsi="Times New Roman" w:cs="Times New Roman"/>
                <w:color w:val="auto"/>
                <w:sz w:val="24"/>
                <w:szCs w:val="24"/>
              </w:rPr>
              <w:t>.</w:t>
            </w:r>
            <w:r w:rsidRPr="00D00447">
              <w:rPr>
                <w:rFonts w:ascii="Times New Roman" w:hAnsi="Times New Roman" w:cs="Times New Roman"/>
                <w:color w:val="auto"/>
                <w:sz w:val="24"/>
                <w:szCs w:val="24"/>
              </w:rPr>
              <w:t xml:space="preserve"> Tale aggiunta non impatterà sulle relazioni tra altre tabelle esistenti.</w:t>
            </w:r>
          </w:p>
        </w:tc>
      </w:tr>
    </w:tbl>
    <w:p w:rsidR="00C6505F" w:rsidRPr="00161B32" w:rsidRDefault="00C6505F" w:rsidP="00C6505F">
      <w:pPr>
        <w:pStyle w:val="Normale1"/>
        <w:rPr>
          <w:color w:val="FF0000"/>
        </w:rPr>
      </w:pPr>
    </w:p>
    <w:p w:rsidR="00C6505F" w:rsidRPr="00D00447" w:rsidRDefault="00C6505F" w:rsidP="000A2B1C">
      <w:pPr>
        <w:pStyle w:val="Normale1"/>
        <w:spacing w:before="240" w:after="240"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Andando sempre più a basso livello, nell'Object Design Document (ODD), si può stilare una prima lista degli artefatti che verranno impattati dalla modifica:</w:t>
      </w:r>
    </w:p>
    <w:p w:rsidR="00C6505F" w:rsidRPr="00161B32" w:rsidRDefault="00C6505F" w:rsidP="00C6505F">
      <w:pPr>
        <w:pStyle w:val="Normale1"/>
        <w:jc w:val="center"/>
        <w:rPr>
          <w:color w:val="FF0000"/>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C6505F" w:rsidRPr="00D00447" w:rsidTr="00C6505F">
        <w:trPr>
          <w:jc w:val="center"/>
        </w:trPr>
        <w:tc>
          <w:tcPr>
            <w:tcW w:w="3009" w:type="dxa"/>
            <w:shd w:val="clear" w:color="auto" w:fill="CCCCCC"/>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Artefatto</w:t>
            </w:r>
          </w:p>
        </w:tc>
        <w:tc>
          <w:tcPr>
            <w:tcW w:w="3009" w:type="dxa"/>
            <w:shd w:val="clear" w:color="auto" w:fill="CCCCCC"/>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Impatto</w:t>
            </w:r>
          </w:p>
        </w:tc>
        <w:tc>
          <w:tcPr>
            <w:tcW w:w="3009" w:type="dxa"/>
            <w:shd w:val="clear" w:color="auto" w:fill="CCCCCC"/>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Descrizione</w:t>
            </w:r>
          </w:p>
        </w:tc>
      </w:tr>
      <w:tr w:rsidR="00C6505F" w:rsidRPr="00D00447" w:rsidTr="00C6505F">
        <w:trPr>
          <w:jc w:val="center"/>
        </w:trPr>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Packages</w:t>
            </w:r>
          </w:p>
        </w:tc>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BASSO</w:t>
            </w:r>
          </w:p>
        </w:tc>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Non é necessario aggiungere nuovi package</w:t>
            </w:r>
          </w:p>
        </w:tc>
      </w:tr>
      <w:tr w:rsidR="00C6505F" w:rsidRPr="00D00447" w:rsidTr="00C6505F">
        <w:trPr>
          <w:jc w:val="center"/>
        </w:trPr>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Comunicazione tra i packages</w:t>
            </w:r>
          </w:p>
        </w:tc>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BASSO</w:t>
            </w:r>
          </w:p>
        </w:tc>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Dato che non sarà aggiunto nessun nuovo package non c’è il bisogno di ampliare la comunicazione tra i package</w:t>
            </w:r>
          </w:p>
        </w:tc>
      </w:tr>
      <w:tr w:rsidR="00C6505F" w:rsidRPr="00D00447" w:rsidTr="00C6505F">
        <w:trPr>
          <w:trHeight w:val="1844"/>
          <w:jc w:val="center"/>
        </w:trPr>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Classi ed interface</w:t>
            </w:r>
          </w:p>
        </w:tc>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MEDIO</w:t>
            </w:r>
          </w:p>
        </w:tc>
        <w:tc>
          <w:tcPr>
            <w:tcW w:w="3009" w:type="dxa"/>
            <w:shd w:val="clear" w:color="auto" w:fill="auto"/>
            <w:tcMar>
              <w:top w:w="100" w:type="dxa"/>
              <w:left w:w="100" w:type="dxa"/>
              <w:bottom w:w="100" w:type="dxa"/>
              <w:right w:w="100" w:type="dxa"/>
            </w:tcMar>
          </w:tcPr>
          <w:p w:rsidR="00C6505F" w:rsidRPr="00D00447" w:rsidRDefault="00C6505F" w:rsidP="00C6505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Nel complesso non verranno aggiunte nuove classi ma molte classi saranno sogge</w:t>
            </w:r>
            <w:r w:rsidR="000A2B1C" w:rsidRPr="00D00447">
              <w:rPr>
                <w:rFonts w:ascii="Times New Roman" w:hAnsi="Times New Roman" w:cs="Times New Roman"/>
                <w:color w:val="auto"/>
                <w:sz w:val="24"/>
                <w:szCs w:val="24"/>
              </w:rPr>
              <w:t xml:space="preserve">tte a piccole modifiche per via </w:t>
            </w:r>
            <w:r w:rsidRPr="00D00447">
              <w:rPr>
                <w:rFonts w:ascii="Times New Roman" w:hAnsi="Times New Roman" w:cs="Times New Roman"/>
                <w:color w:val="auto"/>
                <w:sz w:val="24"/>
                <w:szCs w:val="24"/>
              </w:rPr>
              <w:t>dell’aggiunta delle</w:t>
            </w:r>
            <w:r w:rsidR="000A2B1C" w:rsidRPr="00D00447">
              <w:rPr>
                <w:rFonts w:ascii="Times New Roman" w:hAnsi="Times New Roman" w:cs="Times New Roman"/>
                <w:color w:val="auto"/>
                <w:sz w:val="24"/>
                <w:szCs w:val="24"/>
              </w:rPr>
              <w:t xml:space="preserve"> </w:t>
            </w:r>
            <w:r w:rsidRPr="00D00447">
              <w:rPr>
                <w:rFonts w:ascii="Times New Roman" w:hAnsi="Times New Roman" w:cs="Times New Roman"/>
                <w:color w:val="auto"/>
                <w:sz w:val="24"/>
                <w:szCs w:val="24"/>
              </w:rPr>
              <w:t>funzionalità</w:t>
            </w:r>
            <w:r w:rsidR="000A2B1C" w:rsidRPr="00D00447">
              <w:rPr>
                <w:rFonts w:ascii="Times New Roman" w:hAnsi="Times New Roman" w:cs="Times New Roman"/>
                <w:color w:val="auto"/>
                <w:sz w:val="24"/>
                <w:szCs w:val="24"/>
              </w:rPr>
              <w:t xml:space="preserve"> descritte in prece</w:t>
            </w:r>
            <w:r w:rsidR="00AB77A1" w:rsidRPr="00D00447">
              <w:rPr>
                <w:rFonts w:ascii="Times New Roman" w:hAnsi="Times New Roman" w:cs="Times New Roman"/>
                <w:color w:val="auto"/>
                <w:sz w:val="24"/>
                <w:szCs w:val="24"/>
              </w:rPr>
              <w:t>den</w:t>
            </w:r>
            <w:r w:rsidR="000A2B1C" w:rsidRPr="00D00447">
              <w:rPr>
                <w:rFonts w:ascii="Times New Roman" w:hAnsi="Times New Roman" w:cs="Times New Roman"/>
                <w:color w:val="auto"/>
                <w:sz w:val="24"/>
                <w:szCs w:val="24"/>
              </w:rPr>
              <w:t>za</w:t>
            </w:r>
            <w:r w:rsidRPr="00D00447">
              <w:rPr>
                <w:rFonts w:ascii="Times New Roman" w:hAnsi="Times New Roman" w:cs="Times New Roman"/>
                <w:color w:val="auto"/>
                <w:sz w:val="24"/>
                <w:szCs w:val="24"/>
              </w:rPr>
              <w:t>.</w:t>
            </w:r>
          </w:p>
        </w:tc>
      </w:tr>
    </w:tbl>
    <w:p w:rsidR="00C6505F" w:rsidRPr="00161B32" w:rsidRDefault="00C6505F" w:rsidP="00C6505F">
      <w:pPr>
        <w:pStyle w:val="Normale1"/>
        <w:rPr>
          <w:color w:val="FF0000"/>
        </w:rPr>
      </w:pPr>
    </w:p>
    <w:p w:rsidR="00C6505F" w:rsidRPr="00D00447" w:rsidRDefault="00C6505F" w:rsidP="000A2B1C">
      <w:pPr>
        <w:pStyle w:val="Normale1"/>
        <w:spacing w:before="240" w:after="240" w:line="360" w:lineRule="auto"/>
        <w:jc w:val="both"/>
        <w:rPr>
          <w:rFonts w:ascii="Times New Roman" w:hAnsi="Times New Roman" w:cs="Times New Roman"/>
          <w:color w:val="auto"/>
          <w:sz w:val="28"/>
          <w:szCs w:val="28"/>
        </w:rPr>
      </w:pPr>
      <w:r w:rsidRPr="00D00447">
        <w:rPr>
          <w:rFonts w:ascii="Times New Roman" w:hAnsi="Times New Roman" w:cs="Times New Roman"/>
          <w:color w:val="auto"/>
          <w:sz w:val="28"/>
          <w:szCs w:val="28"/>
        </w:rPr>
        <w:t>Dopo l'analisi dell'Object Design, è possibile stilare una lista delle classi java che saranno impattate dalle modifiche.</w:t>
      </w:r>
    </w:p>
    <w:p w:rsidR="00C6505F" w:rsidRDefault="00C6505F" w:rsidP="000A2B1C">
      <w:pPr>
        <w:pStyle w:val="Normale1"/>
        <w:spacing w:before="240" w:after="240"/>
      </w:pPr>
    </w:p>
    <w:p w:rsidR="00C6505F" w:rsidRDefault="00C6505F" w:rsidP="000A2B1C">
      <w:pPr>
        <w:pStyle w:val="Titolo1"/>
      </w:pPr>
      <w:bookmarkStart w:id="18" w:name="_mipjiqj6v27v" w:colFirst="0" w:colLast="0"/>
      <w:bookmarkStart w:id="19" w:name="_Toc506796944"/>
      <w:bookmarkEnd w:id="18"/>
      <w:r>
        <w:t>6.1</w:t>
      </w:r>
      <w:r w:rsidR="00774747">
        <w:t>.</w:t>
      </w:r>
      <w:r>
        <w:t xml:space="preserve"> Funzionalità:</w:t>
      </w:r>
      <w:r w:rsidR="000A2B1C">
        <w:t xml:space="preserve"> Sicurezza delle Password</w:t>
      </w:r>
      <w:bookmarkEnd w:id="19"/>
    </w:p>
    <w:p w:rsidR="00C6505F" w:rsidRDefault="00C6505F" w:rsidP="00C6505F">
      <w:pPr>
        <w:pStyle w:val="Normale1"/>
      </w:pPr>
    </w:p>
    <w:tbl>
      <w:tblPr>
        <w:tblW w:w="89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0"/>
        <w:gridCol w:w="3000"/>
        <w:gridCol w:w="3000"/>
      </w:tblGrid>
      <w:tr w:rsidR="00C6505F" w:rsidRPr="00D00447" w:rsidTr="00C6505F">
        <w:trPr>
          <w:jc w:val="center"/>
        </w:trPr>
        <w:tc>
          <w:tcPr>
            <w:tcW w:w="2970" w:type="dxa"/>
            <w:shd w:val="clear" w:color="auto" w:fill="CCCCCC"/>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Artefatto</w:t>
            </w:r>
          </w:p>
        </w:tc>
        <w:tc>
          <w:tcPr>
            <w:tcW w:w="3000" w:type="dxa"/>
            <w:shd w:val="clear" w:color="auto" w:fill="CCCCCC"/>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Impatto</w:t>
            </w:r>
          </w:p>
        </w:tc>
        <w:tc>
          <w:tcPr>
            <w:tcW w:w="3000" w:type="dxa"/>
            <w:shd w:val="clear" w:color="auto" w:fill="CCCCCC"/>
            <w:tcMar>
              <w:top w:w="100" w:type="dxa"/>
              <w:left w:w="100" w:type="dxa"/>
              <w:bottom w:w="100" w:type="dxa"/>
              <w:right w:w="100" w:type="dxa"/>
            </w:tcMar>
          </w:tcPr>
          <w:p w:rsidR="00C6505F" w:rsidRPr="00D00447" w:rsidRDefault="00C6505F"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Descrizione</w:t>
            </w:r>
          </w:p>
        </w:tc>
      </w:tr>
      <w:tr w:rsidR="00C6505F" w:rsidRPr="00D00447" w:rsidTr="00C6505F">
        <w:trPr>
          <w:jc w:val="center"/>
        </w:trPr>
        <w:tc>
          <w:tcPr>
            <w:tcW w:w="2970" w:type="dxa"/>
            <w:shd w:val="clear" w:color="auto" w:fill="auto"/>
            <w:tcMar>
              <w:top w:w="100" w:type="dxa"/>
              <w:left w:w="100" w:type="dxa"/>
              <w:bottom w:w="100" w:type="dxa"/>
              <w:right w:w="100" w:type="dxa"/>
            </w:tcMar>
          </w:tcPr>
          <w:p w:rsidR="00C6505F" w:rsidRPr="00D00447" w:rsidRDefault="007C3C8F" w:rsidP="0027057E">
            <w:pPr>
              <w:pStyle w:val="Normale1"/>
              <w:widowControl w:val="0"/>
              <w:spacing w:line="240" w:lineRule="auto"/>
              <w:jc w:val="center"/>
              <w:rPr>
                <w:rFonts w:ascii="Consolas" w:hAnsi="Consolas" w:cs="Consolas"/>
                <w:color w:val="auto"/>
                <w:sz w:val="24"/>
                <w:szCs w:val="24"/>
              </w:rPr>
            </w:pPr>
            <w:r w:rsidRPr="00D00447">
              <w:rPr>
                <w:rFonts w:ascii="Consolas" w:hAnsi="Consolas" w:cs="Consolas"/>
                <w:color w:val="auto"/>
                <w:sz w:val="24"/>
                <w:szCs w:val="24"/>
              </w:rPr>
              <w:t>FrameLogin</w:t>
            </w:r>
            <w:r w:rsidR="00C6505F" w:rsidRPr="00D00447">
              <w:rPr>
                <w:rFonts w:ascii="Consolas" w:hAnsi="Consolas" w:cs="Consolas"/>
                <w:color w:val="auto"/>
                <w:sz w:val="24"/>
                <w:szCs w:val="24"/>
              </w:rPr>
              <w:t>.java</w:t>
            </w:r>
          </w:p>
        </w:tc>
        <w:tc>
          <w:tcPr>
            <w:tcW w:w="3000" w:type="dxa"/>
            <w:shd w:val="clear" w:color="auto" w:fill="auto"/>
            <w:tcMar>
              <w:top w:w="100" w:type="dxa"/>
              <w:left w:w="100" w:type="dxa"/>
              <w:bottom w:w="100" w:type="dxa"/>
              <w:right w:w="100" w:type="dxa"/>
            </w:tcMar>
          </w:tcPr>
          <w:p w:rsidR="00C6505F" w:rsidRPr="00D00447" w:rsidRDefault="007C3C8F" w:rsidP="0027057E">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MEDIO</w:t>
            </w:r>
          </w:p>
        </w:tc>
        <w:tc>
          <w:tcPr>
            <w:tcW w:w="3000" w:type="dxa"/>
            <w:shd w:val="clear" w:color="auto" w:fill="auto"/>
            <w:tcMar>
              <w:top w:w="100" w:type="dxa"/>
              <w:left w:w="100" w:type="dxa"/>
              <w:bottom w:w="100" w:type="dxa"/>
              <w:right w:w="100" w:type="dxa"/>
            </w:tcMar>
          </w:tcPr>
          <w:p w:rsidR="00C6505F" w:rsidRPr="00D00447" w:rsidRDefault="007C3C8F" w:rsidP="007C3C8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Dovrà essere aggiunta la funzione MD5 per il controllo delle password</w:t>
            </w:r>
            <w:r w:rsidR="00C6505F" w:rsidRPr="00D00447">
              <w:rPr>
                <w:rFonts w:ascii="Times New Roman" w:hAnsi="Times New Roman" w:cs="Times New Roman"/>
                <w:color w:val="auto"/>
                <w:sz w:val="24"/>
                <w:szCs w:val="24"/>
              </w:rPr>
              <w:t>.</w:t>
            </w:r>
          </w:p>
        </w:tc>
      </w:tr>
    </w:tbl>
    <w:p w:rsidR="00C6505F" w:rsidRPr="00161B32" w:rsidRDefault="00C6505F" w:rsidP="00C6505F">
      <w:pPr>
        <w:pStyle w:val="Normale1"/>
        <w:rPr>
          <w:color w:val="FF0000"/>
        </w:rPr>
      </w:pPr>
    </w:p>
    <w:p w:rsidR="00C6505F" w:rsidRPr="00161B32" w:rsidRDefault="00C6505F" w:rsidP="00C6505F">
      <w:pPr>
        <w:pStyle w:val="Normale1"/>
        <w:rPr>
          <w:color w:val="FF0000"/>
        </w:rPr>
      </w:pPr>
    </w:p>
    <w:p w:rsidR="00774747" w:rsidRDefault="00774747" w:rsidP="00774747">
      <w:pPr>
        <w:pStyle w:val="Titolo1"/>
      </w:pPr>
      <w:bookmarkStart w:id="20" w:name="_Toc506796945"/>
      <w:r>
        <w:t>6.2. Funzionalità: Memorizzazione delle operazioni</w:t>
      </w:r>
      <w:bookmarkEnd w:id="20"/>
    </w:p>
    <w:p w:rsidR="00774747" w:rsidRPr="00161B32" w:rsidRDefault="00774747" w:rsidP="00774747">
      <w:pPr>
        <w:pStyle w:val="Normale1"/>
        <w:rPr>
          <w:color w:val="FF0000"/>
        </w:rPr>
      </w:pPr>
    </w:p>
    <w:tbl>
      <w:tblPr>
        <w:tblW w:w="89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0"/>
        <w:gridCol w:w="3000"/>
        <w:gridCol w:w="3000"/>
      </w:tblGrid>
      <w:tr w:rsidR="00774747" w:rsidRPr="00D00447" w:rsidTr="0027057E">
        <w:trPr>
          <w:jc w:val="center"/>
        </w:trPr>
        <w:tc>
          <w:tcPr>
            <w:tcW w:w="2970" w:type="dxa"/>
            <w:shd w:val="clear" w:color="auto" w:fill="CCCCCC"/>
            <w:tcMar>
              <w:top w:w="100" w:type="dxa"/>
              <w:left w:w="100" w:type="dxa"/>
              <w:bottom w:w="100" w:type="dxa"/>
              <w:right w:w="100" w:type="dxa"/>
            </w:tcMar>
          </w:tcPr>
          <w:p w:rsidR="00774747" w:rsidRPr="00D00447" w:rsidRDefault="00774747"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Artefatto</w:t>
            </w:r>
          </w:p>
        </w:tc>
        <w:tc>
          <w:tcPr>
            <w:tcW w:w="3000" w:type="dxa"/>
            <w:shd w:val="clear" w:color="auto" w:fill="CCCCCC"/>
            <w:tcMar>
              <w:top w:w="100" w:type="dxa"/>
              <w:left w:w="100" w:type="dxa"/>
              <w:bottom w:w="100" w:type="dxa"/>
              <w:right w:w="100" w:type="dxa"/>
            </w:tcMar>
          </w:tcPr>
          <w:p w:rsidR="00774747" w:rsidRPr="00D00447" w:rsidRDefault="00774747"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Impatto</w:t>
            </w:r>
          </w:p>
        </w:tc>
        <w:tc>
          <w:tcPr>
            <w:tcW w:w="3000" w:type="dxa"/>
            <w:shd w:val="clear" w:color="auto" w:fill="CCCCCC"/>
            <w:tcMar>
              <w:top w:w="100" w:type="dxa"/>
              <w:left w:w="100" w:type="dxa"/>
              <w:bottom w:w="100" w:type="dxa"/>
              <w:right w:w="100" w:type="dxa"/>
            </w:tcMar>
          </w:tcPr>
          <w:p w:rsidR="00774747" w:rsidRPr="00D00447" w:rsidRDefault="00774747" w:rsidP="0027057E">
            <w:pPr>
              <w:pStyle w:val="Normale1"/>
              <w:widowControl w:val="0"/>
              <w:spacing w:line="240" w:lineRule="auto"/>
              <w:jc w:val="center"/>
              <w:rPr>
                <w:rFonts w:ascii="Times New Roman" w:hAnsi="Times New Roman" w:cs="Times New Roman"/>
                <w:b/>
                <w:color w:val="auto"/>
                <w:sz w:val="24"/>
                <w:szCs w:val="24"/>
              </w:rPr>
            </w:pPr>
            <w:r w:rsidRPr="00D00447">
              <w:rPr>
                <w:rFonts w:ascii="Times New Roman" w:hAnsi="Times New Roman" w:cs="Times New Roman"/>
                <w:b/>
                <w:color w:val="auto"/>
                <w:sz w:val="24"/>
                <w:szCs w:val="24"/>
              </w:rPr>
              <w:t>Descrizione</w:t>
            </w:r>
          </w:p>
        </w:tc>
      </w:tr>
      <w:tr w:rsidR="00774747" w:rsidRPr="00D00447" w:rsidTr="0027057E">
        <w:trPr>
          <w:jc w:val="center"/>
        </w:trPr>
        <w:tc>
          <w:tcPr>
            <w:tcW w:w="2970" w:type="dxa"/>
            <w:shd w:val="clear" w:color="auto" w:fill="auto"/>
            <w:tcMar>
              <w:top w:w="100" w:type="dxa"/>
              <w:left w:w="100" w:type="dxa"/>
              <w:bottom w:w="100" w:type="dxa"/>
              <w:right w:w="100" w:type="dxa"/>
            </w:tcMar>
          </w:tcPr>
          <w:p w:rsidR="00774747" w:rsidRPr="00D00447" w:rsidRDefault="007C3C8F" w:rsidP="0027057E">
            <w:pPr>
              <w:pStyle w:val="Normale1"/>
              <w:widowControl w:val="0"/>
              <w:spacing w:line="240" w:lineRule="auto"/>
              <w:jc w:val="center"/>
              <w:rPr>
                <w:rFonts w:ascii="Consolas" w:hAnsi="Consolas" w:cs="Consolas"/>
                <w:color w:val="auto"/>
                <w:sz w:val="24"/>
                <w:szCs w:val="24"/>
              </w:rPr>
            </w:pPr>
            <w:r w:rsidRPr="00D00447">
              <w:rPr>
                <w:rFonts w:ascii="Consolas" w:hAnsi="Consolas" w:cs="Consolas"/>
                <w:color w:val="auto"/>
                <w:sz w:val="24"/>
                <w:szCs w:val="24"/>
              </w:rPr>
              <w:t>DBImpl</w:t>
            </w:r>
            <w:r w:rsidR="00774747" w:rsidRPr="00D00447">
              <w:rPr>
                <w:rFonts w:ascii="Consolas" w:hAnsi="Consolas" w:cs="Consolas"/>
                <w:color w:val="auto"/>
                <w:sz w:val="24"/>
                <w:szCs w:val="24"/>
              </w:rPr>
              <w:t>.java</w:t>
            </w:r>
          </w:p>
        </w:tc>
        <w:tc>
          <w:tcPr>
            <w:tcW w:w="3000" w:type="dxa"/>
            <w:shd w:val="clear" w:color="auto" w:fill="auto"/>
            <w:tcMar>
              <w:top w:w="100" w:type="dxa"/>
              <w:left w:w="100" w:type="dxa"/>
              <w:bottom w:w="100" w:type="dxa"/>
              <w:right w:w="100" w:type="dxa"/>
            </w:tcMar>
          </w:tcPr>
          <w:p w:rsidR="00774747" w:rsidRPr="00D00447" w:rsidRDefault="007C3C8F" w:rsidP="0027057E">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MEDIO - ALTO</w:t>
            </w:r>
          </w:p>
        </w:tc>
        <w:tc>
          <w:tcPr>
            <w:tcW w:w="3000" w:type="dxa"/>
            <w:shd w:val="clear" w:color="auto" w:fill="auto"/>
            <w:tcMar>
              <w:top w:w="100" w:type="dxa"/>
              <w:left w:w="100" w:type="dxa"/>
              <w:bottom w:w="100" w:type="dxa"/>
              <w:right w:w="100" w:type="dxa"/>
            </w:tcMar>
          </w:tcPr>
          <w:p w:rsidR="00774747" w:rsidRPr="00D00447" w:rsidRDefault="007C3C8F" w:rsidP="007C3C8F">
            <w:pPr>
              <w:pStyle w:val="Normale1"/>
              <w:widowControl w:val="0"/>
              <w:spacing w:line="240" w:lineRule="auto"/>
              <w:jc w:val="center"/>
              <w:rPr>
                <w:rFonts w:ascii="Times New Roman" w:hAnsi="Times New Roman" w:cs="Times New Roman"/>
                <w:color w:val="auto"/>
                <w:sz w:val="24"/>
                <w:szCs w:val="24"/>
              </w:rPr>
            </w:pPr>
            <w:r w:rsidRPr="00D00447">
              <w:rPr>
                <w:rFonts w:ascii="Times New Roman" w:hAnsi="Times New Roman" w:cs="Times New Roman"/>
                <w:color w:val="auto"/>
                <w:sz w:val="24"/>
                <w:szCs w:val="24"/>
              </w:rPr>
              <w:t>La classe contiene tutti i metodi che eseguono query al DB remoto. Dovranno essere modificati tutti i metodi per aggiungere le query che memorizzano le operazioni eseguite da ogni singolo utente.</w:t>
            </w:r>
          </w:p>
        </w:tc>
      </w:tr>
    </w:tbl>
    <w:p w:rsidR="00002B35" w:rsidRDefault="00792056" w:rsidP="00792056">
      <w:pPr>
        <w:widowControl/>
        <w:suppressAutoHyphens w:val="0"/>
      </w:pPr>
      <w:r>
        <w:br w:type="page"/>
      </w:r>
    </w:p>
    <w:p w:rsidR="00652AA5" w:rsidRPr="004800CD" w:rsidRDefault="00115EDF" w:rsidP="00115EDF">
      <w:pPr>
        <w:pStyle w:val="Titolo"/>
        <w:rPr>
          <w:smallCaps/>
        </w:rPr>
      </w:pPr>
      <w:bookmarkStart w:id="21" w:name="_Toc506796946"/>
      <w:r w:rsidRPr="004800CD">
        <w:rPr>
          <w:smallCaps/>
        </w:rPr>
        <w:lastRenderedPageBreak/>
        <w:t xml:space="preserve">7. </w:t>
      </w:r>
      <w:r w:rsidR="00652AA5" w:rsidRPr="004800CD">
        <w:rPr>
          <w:smallCaps/>
        </w:rPr>
        <w:t>Studio di fattibilità</w:t>
      </w:r>
      <w:bookmarkEnd w:id="21"/>
    </w:p>
    <w:p w:rsidR="003E00FB" w:rsidRPr="00D00447" w:rsidRDefault="00735028" w:rsidP="00FF46B7">
      <w:pPr>
        <w:spacing w:before="240"/>
      </w:pPr>
      <w:r w:rsidRPr="00D00447">
        <w:t xml:space="preserve">Come descritto in questo documento HotelMgM è un software che permette la gestione automatizzata delle normali operazioni svolte da una qualsiasi struttura ricettiva. Gli utenti che utilizzano il sistema sono tutti registrati e sono rappresentati da  operatori del settore con differenti mansioni. </w:t>
      </w:r>
    </w:p>
    <w:p w:rsidR="001647E4" w:rsidRPr="00D00447" w:rsidRDefault="00735028" w:rsidP="00FF46B7">
      <w:pPr>
        <w:spacing w:before="240"/>
      </w:pPr>
      <w:r w:rsidRPr="00D00447">
        <w:t>La soluzione proposta permetterà di massimizzare il riutilizzo della base di dati del vecchio sistema, permettendo anche un funzionam</w:t>
      </w:r>
      <w:r w:rsidR="001647E4" w:rsidRPr="00D00447">
        <w:t xml:space="preserve">ento contemporaneo </w:t>
      </w:r>
      <w:r w:rsidR="00FF46B7" w:rsidRPr="00D00447">
        <w:t>del nuovo e del vecchio</w:t>
      </w:r>
      <w:r w:rsidRPr="00D00447">
        <w:t xml:space="preserve"> sistema. L</w:t>
      </w:r>
      <w:r w:rsidR="001647E4" w:rsidRPr="00D00447">
        <w:t xml:space="preserve">a scelta degli strumenti </w:t>
      </w:r>
      <w:r w:rsidRPr="00D00447">
        <w:t xml:space="preserve">per </w:t>
      </w:r>
      <w:r w:rsidR="001647E4" w:rsidRPr="00D00447">
        <w:t>i</w:t>
      </w:r>
      <w:r w:rsidRPr="00D00447">
        <w:t>l</w:t>
      </w:r>
      <w:r w:rsidR="001647E4" w:rsidRPr="00D00447">
        <w:t xml:space="preserve"> nuovo</w:t>
      </w:r>
      <w:r w:rsidRPr="00D00447">
        <w:t xml:space="preserve"> progett</w:t>
      </w:r>
      <w:r w:rsidR="001647E4" w:rsidRPr="00D00447">
        <w:t>o</w:t>
      </w:r>
      <w:r w:rsidRPr="00D00447">
        <w:t xml:space="preserve"> </w:t>
      </w:r>
      <w:r w:rsidR="001647E4" w:rsidRPr="00D00447">
        <w:t>è stata fatta per aggiornare e rendere all’avanguardia il software HotelMgM sia dal punto di vista funzionale che dal punto di vista grafico.</w:t>
      </w:r>
    </w:p>
    <w:p w:rsidR="001647E4" w:rsidRPr="00D00447" w:rsidRDefault="001647E4" w:rsidP="00FF46B7">
      <w:pPr>
        <w:spacing w:before="240"/>
      </w:pPr>
      <w:r w:rsidRPr="00D00447">
        <w:t xml:space="preserve">Durante la fase dell’individuazione della soluzione progettuale si è tenuto conto anche dell’aggiunta delle funzionalità e dell’identificazione dell’impact set </w:t>
      </w:r>
      <w:r w:rsidR="00FF46B7" w:rsidRPr="00D00447">
        <w:t>che costituisce il gruppo degli elementi da modificare del vecchio sistema.</w:t>
      </w:r>
    </w:p>
    <w:p w:rsidR="001647E4" w:rsidRPr="00D00447" w:rsidRDefault="001647E4" w:rsidP="00FF46B7">
      <w:pPr>
        <w:spacing w:before="240"/>
      </w:pPr>
      <w:r w:rsidRPr="00D00447">
        <w:t>L’indicazione della stima dei costi è parte essenziale d</w:t>
      </w:r>
      <w:r w:rsidR="00FF46B7" w:rsidRPr="00D00447">
        <w:t xml:space="preserve">i ogni studio di fattibilità, </w:t>
      </w:r>
      <w:r w:rsidRPr="00D00447">
        <w:t>l’esplicitazione delle metriche utilizzate, la stima dell’impegno delle risorse umane, la stima dei costi di impianto e di esercizio, valutati con riferimento all’intero</w:t>
      </w:r>
      <w:r w:rsidR="00FF46B7" w:rsidRPr="00D00447">
        <w:t xml:space="preserve"> ciclo di vita dell’applicativo costituiscono parte essenziale per quantificare i costi. Poiché si tratta di un progetto universitario la stima dei costi è relativa soprattutto ai tempi di realizzazione del progetto e alle risorse umane impiegate. Si prevede di completare il progetto entro Febbraio 2018.</w:t>
      </w:r>
    </w:p>
    <w:p w:rsidR="001647E4" w:rsidRDefault="001647E4" w:rsidP="00FF46B7">
      <w:pPr>
        <w:spacing w:before="240"/>
      </w:pPr>
    </w:p>
    <w:p w:rsidR="001647E4" w:rsidRPr="001647E4" w:rsidRDefault="001647E4" w:rsidP="001647E4"/>
    <w:p w:rsidR="001765AE" w:rsidRPr="00BE43FF" w:rsidRDefault="001765AE" w:rsidP="001765AE">
      <w:pPr>
        <w:rPr>
          <w:rFonts w:ascii="Arial" w:hAnsi="Arial"/>
          <w:b/>
        </w:rPr>
      </w:pPr>
    </w:p>
    <w:sectPr w:rsidR="001765AE" w:rsidRPr="00BE43FF"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273" w:rsidRDefault="006D2273">
      <w:r>
        <w:separator/>
      </w:r>
    </w:p>
  </w:endnote>
  <w:endnote w:type="continuationSeparator" w:id="0">
    <w:p w:rsidR="006D2273" w:rsidRDefault="006D22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Droid Sans">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6424"/>
      <w:gridCol w:w="3213"/>
    </w:tblGrid>
    <w:tr w:rsidR="0027057E" w:rsidTr="0027057E">
      <w:trPr>
        <w:trHeight w:val="483"/>
      </w:trPr>
      <w:tc>
        <w:tcPr>
          <w:tcW w:w="6424" w:type="dxa"/>
          <w:tcBorders>
            <w:top w:val="single" w:sz="1" w:space="0" w:color="000000"/>
            <w:left w:val="single" w:sz="1" w:space="0" w:color="000000"/>
            <w:bottom w:val="single" w:sz="1" w:space="0" w:color="000000"/>
          </w:tcBorders>
        </w:tcPr>
        <w:p w:rsidR="0027057E" w:rsidRPr="009002EF" w:rsidRDefault="0027057E">
          <w:pPr>
            <w:pStyle w:val="Contenutotabella"/>
            <w:jc w:val="center"/>
            <w:rPr>
              <w:sz w:val="20"/>
              <w:szCs w:val="20"/>
            </w:rPr>
          </w:pPr>
          <w:r w:rsidRPr="009002EF">
            <w:rPr>
              <w:sz w:val="20"/>
              <w:szCs w:val="20"/>
            </w:rPr>
            <w:t>Ingegneria, Gestione ed Evoluzione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27057E" w:rsidRDefault="0027057E">
          <w:pPr>
            <w:pStyle w:val="Contenutotabella"/>
            <w:jc w:val="right"/>
          </w:pPr>
          <w:r>
            <w:rPr>
              <w:sz w:val="20"/>
            </w:rPr>
            <w:t xml:space="preserve">Pagina </w:t>
          </w:r>
          <w:r w:rsidR="00A73D29">
            <w:rPr>
              <w:sz w:val="20"/>
            </w:rPr>
            <w:fldChar w:fldCharType="begin"/>
          </w:r>
          <w:r>
            <w:rPr>
              <w:sz w:val="20"/>
            </w:rPr>
            <w:instrText xml:space="preserve"> PAGE \*Arabic </w:instrText>
          </w:r>
          <w:r w:rsidR="00A73D29">
            <w:rPr>
              <w:sz w:val="20"/>
            </w:rPr>
            <w:fldChar w:fldCharType="separate"/>
          </w:r>
          <w:r w:rsidR="0031257B">
            <w:rPr>
              <w:noProof/>
              <w:sz w:val="20"/>
            </w:rPr>
            <w:t>2</w:t>
          </w:r>
          <w:r w:rsidR="00A73D29">
            <w:rPr>
              <w:sz w:val="20"/>
            </w:rPr>
            <w:fldChar w:fldCharType="end"/>
          </w:r>
          <w:r>
            <w:rPr>
              <w:sz w:val="20"/>
            </w:rPr>
            <w:t xml:space="preserve"> di </w:t>
          </w:r>
          <w:r w:rsidR="00A73D29">
            <w:rPr>
              <w:sz w:val="20"/>
            </w:rPr>
            <w:fldChar w:fldCharType="begin"/>
          </w:r>
          <w:r>
            <w:rPr>
              <w:sz w:val="20"/>
            </w:rPr>
            <w:instrText xml:space="preserve"> NUMPAGES \*Arabic </w:instrText>
          </w:r>
          <w:r w:rsidR="00A73D29">
            <w:rPr>
              <w:sz w:val="20"/>
            </w:rPr>
            <w:fldChar w:fldCharType="separate"/>
          </w:r>
          <w:r w:rsidR="0031257B">
            <w:rPr>
              <w:noProof/>
              <w:sz w:val="20"/>
            </w:rPr>
            <w:t>24</w:t>
          </w:r>
          <w:r w:rsidR="00A73D29">
            <w:rPr>
              <w:sz w:val="20"/>
            </w:rPr>
            <w:fldChar w:fldCharType="end"/>
          </w:r>
        </w:p>
      </w:tc>
    </w:tr>
  </w:tbl>
  <w:p w:rsidR="0027057E" w:rsidRDefault="0027057E">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7E" w:rsidRDefault="0027057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7E" w:rsidRDefault="0027057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3140"/>
      <w:docPartObj>
        <w:docPartGallery w:val="Page Numbers (Bottom of Page)"/>
        <w:docPartUnique/>
      </w:docPartObj>
    </w:sdtPr>
    <w:sdtContent>
      <w:p w:rsidR="003551A7" w:rsidRDefault="003551A7">
        <w:pPr>
          <w:pStyle w:val="Pidipagina"/>
          <w:jc w:val="right"/>
        </w:pPr>
        <w:fldSimple w:instr=" PAGE   \* MERGEFORMAT ">
          <w:r w:rsidR="0031257B">
            <w:rPr>
              <w:noProof/>
            </w:rPr>
            <w:t>23</w:t>
          </w:r>
        </w:fldSimple>
      </w:p>
    </w:sdtContent>
  </w:sdt>
  <w:p w:rsidR="0027057E" w:rsidRDefault="0027057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7E" w:rsidRDefault="0027057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273" w:rsidRDefault="006D2273">
      <w:r>
        <w:separator/>
      </w:r>
    </w:p>
  </w:footnote>
  <w:footnote w:type="continuationSeparator" w:id="0">
    <w:p w:rsidR="006D2273" w:rsidRDefault="006D22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6745"/>
      <w:gridCol w:w="2892"/>
    </w:tblGrid>
    <w:tr w:rsidR="0027057E">
      <w:trPr>
        <w:trHeight w:val="345"/>
      </w:trPr>
      <w:tc>
        <w:tcPr>
          <w:tcW w:w="6745" w:type="dxa"/>
          <w:vMerge w:val="restart"/>
          <w:tcBorders>
            <w:top w:val="single" w:sz="1" w:space="0" w:color="000000"/>
            <w:left w:val="single" w:sz="1" w:space="0" w:color="000000"/>
            <w:bottom w:val="single" w:sz="1" w:space="0" w:color="000000"/>
          </w:tcBorders>
        </w:tcPr>
        <w:p w:rsidR="0027057E" w:rsidRDefault="0027057E" w:rsidP="00093D9B">
          <w:pPr>
            <w:pStyle w:val="Intestazionetabella"/>
            <w:jc w:val="left"/>
            <w:rPr>
              <w:b w:val="0"/>
              <w:sz w:val="20"/>
            </w:rPr>
          </w:pPr>
          <w:r>
            <w:rPr>
              <w:b w:val="0"/>
              <w:sz w:val="20"/>
            </w:rPr>
            <w:t>Progetto: Hotel MgM</w:t>
          </w:r>
        </w:p>
      </w:tc>
      <w:tc>
        <w:tcPr>
          <w:tcW w:w="2892" w:type="dxa"/>
          <w:vMerge w:val="restart"/>
          <w:tcBorders>
            <w:top w:val="single" w:sz="1" w:space="0" w:color="000000"/>
            <w:left w:val="single" w:sz="1" w:space="0" w:color="000000"/>
            <w:bottom w:val="single" w:sz="1" w:space="0" w:color="000000"/>
            <w:right w:val="single" w:sz="1" w:space="0" w:color="000000"/>
          </w:tcBorders>
        </w:tcPr>
        <w:p w:rsidR="0027057E" w:rsidRDefault="0027057E">
          <w:pPr>
            <w:pStyle w:val="Intestazionetabella"/>
            <w:jc w:val="left"/>
            <w:rPr>
              <w:b w:val="0"/>
              <w:sz w:val="20"/>
            </w:rPr>
          </w:pPr>
          <w:r>
            <w:rPr>
              <w:b w:val="0"/>
              <w:sz w:val="20"/>
            </w:rPr>
            <w:t>Versione: 1.7</w:t>
          </w:r>
        </w:p>
      </w:tc>
    </w:tr>
    <w:tr w:rsidR="0027057E">
      <w:trPr>
        <w:trHeight w:val="345"/>
      </w:trPr>
      <w:tc>
        <w:tcPr>
          <w:tcW w:w="6745" w:type="dxa"/>
          <w:vMerge w:val="restart"/>
          <w:tcBorders>
            <w:left w:val="single" w:sz="1" w:space="0" w:color="000000"/>
            <w:bottom w:val="single" w:sz="1" w:space="0" w:color="000000"/>
          </w:tcBorders>
        </w:tcPr>
        <w:p w:rsidR="0027057E" w:rsidRPr="00036384" w:rsidRDefault="0027057E" w:rsidP="00036384">
          <w:pPr>
            <w:pStyle w:val="Contenutotabella"/>
            <w:rPr>
              <w:sz w:val="20"/>
              <w:lang w:val="en-US"/>
            </w:rPr>
          </w:pPr>
          <w:r w:rsidRPr="00036384">
            <w:rPr>
              <w:sz w:val="20"/>
              <w:lang w:val="en-US"/>
            </w:rPr>
            <w:t>Documento:</w:t>
          </w:r>
          <w:r w:rsidRPr="0077566F">
            <w:rPr>
              <w:rFonts w:ascii="Arial" w:hAnsi="Arial"/>
              <w:b/>
              <w:smallCaps/>
              <w:kern w:val="36"/>
              <w:sz w:val="40"/>
              <w:szCs w:val="40"/>
              <w:lang w:val="en-US"/>
            </w:rPr>
            <w:t xml:space="preserve"> </w:t>
          </w:r>
          <w:r w:rsidRPr="00036384">
            <w:rPr>
              <w:kern w:val="36"/>
              <w:sz w:val="20"/>
              <w:szCs w:val="20"/>
              <w:lang w:val="en-US"/>
            </w:rPr>
            <w:t>Migration Legacy System and Impact Analysis</w:t>
          </w:r>
        </w:p>
      </w:tc>
      <w:tc>
        <w:tcPr>
          <w:tcW w:w="2892" w:type="dxa"/>
          <w:vMerge w:val="restart"/>
          <w:tcBorders>
            <w:left w:val="single" w:sz="1" w:space="0" w:color="000000"/>
            <w:bottom w:val="single" w:sz="1" w:space="0" w:color="000000"/>
            <w:right w:val="single" w:sz="1" w:space="0" w:color="000000"/>
          </w:tcBorders>
        </w:tcPr>
        <w:p w:rsidR="0027057E" w:rsidRDefault="0027057E">
          <w:pPr>
            <w:pStyle w:val="Contenutotabella"/>
            <w:rPr>
              <w:sz w:val="20"/>
            </w:rPr>
          </w:pPr>
          <w:r>
            <w:rPr>
              <w:sz w:val="20"/>
            </w:rPr>
            <w:t>Data: 12/02/2018</w:t>
          </w:r>
        </w:p>
      </w:tc>
    </w:tr>
  </w:tbl>
  <w:p w:rsidR="0027057E" w:rsidRDefault="0027057E">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7E" w:rsidRDefault="0027057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7E" w:rsidRDefault="0027057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7E" w:rsidRDefault="0027057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7E" w:rsidRDefault="0027057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19.5pt;height:249.75pt" o:bullet="t" filled="t">
        <v:fill color2="black"/>
        <v:imagedata r:id="rId1" o:title=""/>
      </v:shape>
    </w:pict>
  </w:numPicBullet>
  <w:abstractNum w:abstractNumId="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nsid w:val="01BF3197"/>
    <w:multiLevelType w:val="hybridMultilevel"/>
    <w:tmpl w:val="562C52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A034182"/>
    <w:multiLevelType w:val="multilevel"/>
    <w:tmpl w:val="C282A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316487"/>
    <w:multiLevelType w:val="multilevel"/>
    <w:tmpl w:val="9A90FE5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BD7A7A"/>
    <w:multiLevelType w:val="hybridMultilevel"/>
    <w:tmpl w:val="A50083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DF61638"/>
    <w:multiLevelType w:val="hybridMultilevel"/>
    <w:tmpl w:val="11EE5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EFA05C9"/>
    <w:multiLevelType w:val="hybridMultilevel"/>
    <w:tmpl w:val="2C0AC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F8433D7"/>
    <w:multiLevelType w:val="multilevel"/>
    <w:tmpl w:val="C282A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EF410C"/>
    <w:multiLevelType w:val="hybridMultilevel"/>
    <w:tmpl w:val="59D0F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46B54BF"/>
    <w:multiLevelType w:val="hybridMultilevel"/>
    <w:tmpl w:val="C9986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F72A82"/>
    <w:multiLevelType w:val="hybridMultilevel"/>
    <w:tmpl w:val="5A9EC7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EF24824"/>
    <w:multiLevelType w:val="hybridMultilevel"/>
    <w:tmpl w:val="99FCF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0671CF6"/>
    <w:multiLevelType w:val="multilevel"/>
    <w:tmpl w:val="9A90FE5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7B42F49"/>
    <w:multiLevelType w:val="hybridMultilevel"/>
    <w:tmpl w:val="6576BD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FCE0C45"/>
    <w:multiLevelType w:val="hybridMultilevel"/>
    <w:tmpl w:val="B718A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29D3F3E"/>
    <w:multiLevelType w:val="hybridMultilevel"/>
    <w:tmpl w:val="E918C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2F31A3D"/>
    <w:multiLevelType w:val="hybridMultilevel"/>
    <w:tmpl w:val="46208B1A"/>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6CF2884"/>
    <w:multiLevelType w:val="multilevel"/>
    <w:tmpl w:val="27460A0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CF144A"/>
    <w:multiLevelType w:val="multilevel"/>
    <w:tmpl w:val="4BA69424"/>
    <w:lvl w:ilvl="0">
      <w:start w:val="1"/>
      <w:numFmt w:val="decimal"/>
      <w:lvlText w:val="%1."/>
      <w:lvlJc w:val="left"/>
      <w:pPr>
        <w:ind w:left="360" w:hanging="360"/>
      </w:pPr>
      <w:rPr>
        <w:rFonts w:hint="default"/>
      </w:rPr>
    </w:lvl>
    <w:lvl w:ilvl="1">
      <w:start w:val="1"/>
      <w:numFmt w:val="decimal"/>
      <w:pStyle w:val="Titolo2"/>
      <w:lvlText w:val="%1.%2."/>
      <w:lvlJc w:val="left"/>
      <w:pPr>
        <w:ind w:left="792" w:hanging="432"/>
      </w:pPr>
      <w:rPr>
        <w:rFonts w:hint="default"/>
      </w:rPr>
    </w:lvl>
    <w:lvl w:ilvl="2">
      <w:start w:val="1"/>
      <w:numFmt w:val="decimal"/>
      <w:pStyle w:val="Tito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EE96060"/>
    <w:multiLevelType w:val="multilevel"/>
    <w:tmpl w:val="27460A0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567CB9"/>
    <w:multiLevelType w:val="hybridMultilevel"/>
    <w:tmpl w:val="41A25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7E46562"/>
    <w:multiLevelType w:val="multilevel"/>
    <w:tmpl w:val="9A90FE5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7">
    <w:nsid w:val="7372404B"/>
    <w:multiLevelType w:val="hybridMultilevel"/>
    <w:tmpl w:val="6674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B844680"/>
    <w:multiLevelType w:val="multilevel"/>
    <w:tmpl w:val="9A90FE5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A40717"/>
    <w:multiLevelType w:val="multilevel"/>
    <w:tmpl w:val="9A90FE5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A41E31"/>
    <w:multiLevelType w:val="hybridMultilevel"/>
    <w:tmpl w:val="BF3CD7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20"/>
  </w:num>
  <w:num w:numId="7">
    <w:abstractNumId w:val="26"/>
  </w:num>
  <w:num w:numId="8">
    <w:abstractNumId w:val="11"/>
  </w:num>
  <w:num w:numId="9">
    <w:abstractNumId w:val="11"/>
  </w:num>
  <w:num w:numId="10">
    <w:abstractNumId w:val="10"/>
  </w:num>
  <w:num w:numId="11">
    <w:abstractNumId w:val="5"/>
  </w:num>
  <w:num w:numId="12">
    <w:abstractNumId w:val="14"/>
  </w:num>
  <w:num w:numId="13">
    <w:abstractNumId w:val="22"/>
  </w:num>
  <w:num w:numId="14">
    <w:abstractNumId w:val="6"/>
  </w:num>
  <w:num w:numId="15">
    <w:abstractNumId w:val="21"/>
  </w:num>
  <w:num w:numId="16">
    <w:abstractNumId w:val="23"/>
  </w:num>
  <w:num w:numId="17">
    <w:abstractNumId w:val="28"/>
  </w:num>
  <w:num w:numId="18">
    <w:abstractNumId w:val="29"/>
  </w:num>
  <w:num w:numId="19">
    <w:abstractNumId w:val="7"/>
  </w:num>
  <w:num w:numId="20">
    <w:abstractNumId w:val="16"/>
  </w:num>
  <w:num w:numId="21">
    <w:abstractNumId w:val="25"/>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7"/>
  </w:num>
  <w:num w:numId="25">
    <w:abstractNumId w:val="12"/>
  </w:num>
  <w:num w:numId="26">
    <w:abstractNumId w:val="24"/>
  </w:num>
  <w:num w:numId="27">
    <w:abstractNumId w:val="30"/>
  </w:num>
  <w:num w:numId="28">
    <w:abstractNumId w:val="8"/>
  </w:num>
  <w:num w:numId="29">
    <w:abstractNumId w:val="9"/>
  </w:num>
  <w:num w:numId="30">
    <w:abstractNumId w:val="18"/>
  </w:num>
  <w:num w:numId="31">
    <w:abstractNumId w:val="17"/>
  </w:num>
  <w:num w:numId="32">
    <w:abstractNumId w:val="15"/>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
  <w:rsids>
    <w:rsidRoot w:val="001765AE"/>
    <w:rsid w:val="00002B35"/>
    <w:rsid w:val="00005CFC"/>
    <w:rsid w:val="000106F0"/>
    <w:rsid w:val="00015172"/>
    <w:rsid w:val="00036384"/>
    <w:rsid w:val="000474E4"/>
    <w:rsid w:val="0007668C"/>
    <w:rsid w:val="000927AD"/>
    <w:rsid w:val="00093D9B"/>
    <w:rsid w:val="000A272E"/>
    <w:rsid w:val="000A2B1C"/>
    <w:rsid w:val="000A5632"/>
    <w:rsid w:val="000A6599"/>
    <w:rsid w:val="000D1EC6"/>
    <w:rsid w:val="000D23E8"/>
    <w:rsid w:val="000D2800"/>
    <w:rsid w:val="000E02B9"/>
    <w:rsid w:val="000E06B2"/>
    <w:rsid w:val="00103850"/>
    <w:rsid w:val="0010447A"/>
    <w:rsid w:val="00104B16"/>
    <w:rsid w:val="00115EDF"/>
    <w:rsid w:val="00161B32"/>
    <w:rsid w:val="001643F4"/>
    <w:rsid w:val="001647E4"/>
    <w:rsid w:val="001765AE"/>
    <w:rsid w:val="00186373"/>
    <w:rsid w:val="001B500F"/>
    <w:rsid w:val="001B6CE4"/>
    <w:rsid w:val="001C0257"/>
    <w:rsid w:val="001F7D30"/>
    <w:rsid w:val="002033C8"/>
    <w:rsid w:val="00221FDF"/>
    <w:rsid w:val="00223B43"/>
    <w:rsid w:val="00232D25"/>
    <w:rsid w:val="00243FCE"/>
    <w:rsid w:val="00247399"/>
    <w:rsid w:val="00263118"/>
    <w:rsid w:val="0027057E"/>
    <w:rsid w:val="002713D8"/>
    <w:rsid w:val="002A5BEA"/>
    <w:rsid w:val="002B16B2"/>
    <w:rsid w:val="002D699D"/>
    <w:rsid w:val="002E5794"/>
    <w:rsid w:val="003051FB"/>
    <w:rsid w:val="0030795D"/>
    <w:rsid w:val="00311A39"/>
    <w:rsid w:val="0031251F"/>
    <w:rsid w:val="0031257B"/>
    <w:rsid w:val="003223DD"/>
    <w:rsid w:val="003227DA"/>
    <w:rsid w:val="00331295"/>
    <w:rsid w:val="003551A7"/>
    <w:rsid w:val="003742CD"/>
    <w:rsid w:val="003911A3"/>
    <w:rsid w:val="003A1E63"/>
    <w:rsid w:val="003B1BBA"/>
    <w:rsid w:val="003C20E3"/>
    <w:rsid w:val="003D00F1"/>
    <w:rsid w:val="003D17C7"/>
    <w:rsid w:val="003D489F"/>
    <w:rsid w:val="003E00FB"/>
    <w:rsid w:val="0040215C"/>
    <w:rsid w:val="00411576"/>
    <w:rsid w:val="00451B50"/>
    <w:rsid w:val="004646F8"/>
    <w:rsid w:val="004703C7"/>
    <w:rsid w:val="004800CD"/>
    <w:rsid w:val="00485AF8"/>
    <w:rsid w:val="00491EBC"/>
    <w:rsid w:val="004B1099"/>
    <w:rsid w:val="004B322E"/>
    <w:rsid w:val="004D1EA6"/>
    <w:rsid w:val="004D7DAC"/>
    <w:rsid w:val="005152BA"/>
    <w:rsid w:val="00526890"/>
    <w:rsid w:val="005270D6"/>
    <w:rsid w:val="005C09EA"/>
    <w:rsid w:val="005C6E35"/>
    <w:rsid w:val="005E5D04"/>
    <w:rsid w:val="005E6149"/>
    <w:rsid w:val="005F14D6"/>
    <w:rsid w:val="005F4FB1"/>
    <w:rsid w:val="00601A58"/>
    <w:rsid w:val="0060268A"/>
    <w:rsid w:val="00627176"/>
    <w:rsid w:val="006353D2"/>
    <w:rsid w:val="0063735E"/>
    <w:rsid w:val="00652AA5"/>
    <w:rsid w:val="00670B8D"/>
    <w:rsid w:val="0067263A"/>
    <w:rsid w:val="006C17ED"/>
    <w:rsid w:val="006C3AB9"/>
    <w:rsid w:val="006D2273"/>
    <w:rsid w:val="006E1231"/>
    <w:rsid w:val="00705C73"/>
    <w:rsid w:val="007069F8"/>
    <w:rsid w:val="007166D4"/>
    <w:rsid w:val="00735028"/>
    <w:rsid w:val="00737CBC"/>
    <w:rsid w:val="007609C2"/>
    <w:rsid w:val="00774747"/>
    <w:rsid w:val="0077566F"/>
    <w:rsid w:val="0078595D"/>
    <w:rsid w:val="00792056"/>
    <w:rsid w:val="007A3582"/>
    <w:rsid w:val="007A6EBE"/>
    <w:rsid w:val="007B29DB"/>
    <w:rsid w:val="007B6E53"/>
    <w:rsid w:val="007C2B4C"/>
    <w:rsid w:val="007C3C8F"/>
    <w:rsid w:val="00802378"/>
    <w:rsid w:val="008210EB"/>
    <w:rsid w:val="00832588"/>
    <w:rsid w:val="00840B52"/>
    <w:rsid w:val="00843E7B"/>
    <w:rsid w:val="00846D91"/>
    <w:rsid w:val="00854384"/>
    <w:rsid w:val="00873723"/>
    <w:rsid w:val="00874C64"/>
    <w:rsid w:val="008810C7"/>
    <w:rsid w:val="008915AC"/>
    <w:rsid w:val="00895729"/>
    <w:rsid w:val="008A093A"/>
    <w:rsid w:val="008B2768"/>
    <w:rsid w:val="008B36D5"/>
    <w:rsid w:val="008D0218"/>
    <w:rsid w:val="008E1488"/>
    <w:rsid w:val="008E6566"/>
    <w:rsid w:val="009002EF"/>
    <w:rsid w:val="00941F2A"/>
    <w:rsid w:val="00953C9F"/>
    <w:rsid w:val="0096049E"/>
    <w:rsid w:val="00982A8A"/>
    <w:rsid w:val="009F4A9B"/>
    <w:rsid w:val="00A128E0"/>
    <w:rsid w:val="00A13FC4"/>
    <w:rsid w:val="00A24198"/>
    <w:rsid w:val="00A46EC7"/>
    <w:rsid w:val="00A607DA"/>
    <w:rsid w:val="00A657A3"/>
    <w:rsid w:val="00A66E45"/>
    <w:rsid w:val="00A73D29"/>
    <w:rsid w:val="00AB10E3"/>
    <w:rsid w:val="00AB72E7"/>
    <w:rsid w:val="00AB754F"/>
    <w:rsid w:val="00AB77A1"/>
    <w:rsid w:val="00B20A63"/>
    <w:rsid w:val="00B22DF8"/>
    <w:rsid w:val="00B41867"/>
    <w:rsid w:val="00B51734"/>
    <w:rsid w:val="00B65FA5"/>
    <w:rsid w:val="00B82108"/>
    <w:rsid w:val="00BB51BA"/>
    <w:rsid w:val="00BE43FF"/>
    <w:rsid w:val="00C517AA"/>
    <w:rsid w:val="00C573B5"/>
    <w:rsid w:val="00C6505F"/>
    <w:rsid w:val="00C76EC3"/>
    <w:rsid w:val="00C825C9"/>
    <w:rsid w:val="00C957DC"/>
    <w:rsid w:val="00CB0252"/>
    <w:rsid w:val="00CC2A45"/>
    <w:rsid w:val="00CD6112"/>
    <w:rsid w:val="00CE0948"/>
    <w:rsid w:val="00D00447"/>
    <w:rsid w:val="00D10AC1"/>
    <w:rsid w:val="00D1464E"/>
    <w:rsid w:val="00D15F88"/>
    <w:rsid w:val="00D34201"/>
    <w:rsid w:val="00D75F21"/>
    <w:rsid w:val="00D838A7"/>
    <w:rsid w:val="00D84814"/>
    <w:rsid w:val="00D8656E"/>
    <w:rsid w:val="00D87BB7"/>
    <w:rsid w:val="00D9157E"/>
    <w:rsid w:val="00DC61AB"/>
    <w:rsid w:val="00DC7307"/>
    <w:rsid w:val="00DC7B8C"/>
    <w:rsid w:val="00DE3314"/>
    <w:rsid w:val="00DF3323"/>
    <w:rsid w:val="00E11473"/>
    <w:rsid w:val="00E15584"/>
    <w:rsid w:val="00E159DB"/>
    <w:rsid w:val="00E159F4"/>
    <w:rsid w:val="00E177F5"/>
    <w:rsid w:val="00E3323C"/>
    <w:rsid w:val="00E36E89"/>
    <w:rsid w:val="00E570F4"/>
    <w:rsid w:val="00E77D31"/>
    <w:rsid w:val="00E92F3F"/>
    <w:rsid w:val="00EA6D3A"/>
    <w:rsid w:val="00EC0652"/>
    <w:rsid w:val="00EC1928"/>
    <w:rsid w:val="00EC3A23"/>
    <w:rsid w:val="00EE05C1"/>
    <w:rsid w:val="00EE2FD0"/>
    <w:rsid w:val="00F341E9"/>
    <w:rsid w:val="00F46141"/>
    <w:rsid w:val="00F57FD2"/>
    <w:rsid w:val="00FA6BCA"/>
    <w:rsid w:val="00FC63F3"/>
    <w:rsid w:val="00FF35CC"/>
    <w:rsid w:val="00FF46B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e">
    <w:name w:val="Normal"/>
    <w:qFormat/>
    <w:rsid w:val="004703C7"/>
    <w:pPr>
      <w:widowControl w:val="0"/>
      <w:suppressAutoHyphens/>
      <w:spacing w:line="360" w:lineRule="auto"/>
      <w:jc w:val="both"/>
    </w:pPr>
    <w:rPr>
      <w:rFonts w:eastAsia="Lucida Sans Unicode"/>
      <w:kern w:val="1"/>
      <w:sz w:val="28"/>
      <w:szCs w:val="24"/>
    </w:rPr>
  </w:style>
  <w:style w:type="paragraph" w:styleId="Titolo1">
    <w:name w:val="heading 1"/>
    <w:basedOn w:val="Normale"/>
    <w:next w:val="Normale"/>
    <w:link w:val="Titolo1Carattere"/>
    <w:uiPriority w:val="9"/>
    <w:qFormat/>
    <w:rsid w:val="0010447A"/>
    <w:pPr>
      <w:keepNext/>
      <w:keepLines/>
      <w:spacing w:before="480"/>
      <w:outlineLvl w:val="0"/>
    </w:pPr>
    <w:rPr>
      <w:rFonts w:asciiTheme="majorHAnsi" w:eastAsiaTheme="majorEastAsia" w:hAnsiTheme="majorHAnsi" w:cstheme="majorBidi"/>
      <w:b/>
      <w:bCs/>
      <w:color w:val="2F5496" w:themeColor="accent1" w:themeShade="BF"/>
      <w:sz w:val="36"/>
      <w:szCs w:val="28"/>
    </w:rPr>
  </w:style>
  <w:style w:type="paragraph" w:styleId="Titolo2">
    <w:name w:val="heading 2"/>
    <w:basedOn w:val="Normale"/>
    <w:next w:val="Normale"/>
    <w:qFormat/>
    <w:rsid w:val="00832588"/>
    <w:pPr>
      <w:numPr>
        <w:ilvl w:val="1"/>
        <w:numId w:val="13"/>
      </w:numPr>
      <w:spacing w:before="240" w:after="240" w:line="240" w:lineRule="auto"/>
      <w:outlineLvl w:val="1"/>
    </w:pPr>
    <w:rPr>
      <w:rFonts w:asciiTheme="majorHAnsi" w:hAnsiTheme="majorHAnsi"/>
      <w:b/>
      <w:bCs/>
      <w:i/>
      <w:iCs/>
      <w:color w:val="0070C0"/>
      <w:sz w:val="32"/>
      <w:szCs w:val="28"/>
    </w:rPr>
  </w:style>
  <w:style w:type="paragraph" w:styleId="Titolo3">
    <w:name w:val="heading 3"/>
    <w:basedOn w:val="Normale"/>
    <w:next w:val="Normale"/>
    <w:link w:val="Titolo3Carattere"/>
    <w:uiPriority w:val="9"/>
    <w:qFormat/>
    <w:rsid w:val="003E00FB"/>
    <w:pPr>
      <w:keepNext/>
      <w:numPr>
        <w:ilvl w:val="2"/>
        <w:numId w:val="13"/>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sid w:val="00B65FA5"/>
    <w:rPr>
      <w:b/>
    </w:rPr>
  </w:style>
  <w:style w:type="character" w:customStyle="1" w:styleId="WW8Num3z0">
    <w:name w:val="WW8Num3z0"/>
    <w:rsid w:val="00B65FA5"/>
    <w:rPr>
      <w:rFonts w:ascii="Times New Roman" w:hAnsi="Times New Roman" w:cs="Times New Roman"/>
    </w:rPr>
  </w:style>
  <w:style w:type="character" w:customStyle="1" w:styleId="WW8Num3z1">
    <w:name w:val="WW8Num3z1"/>
    <w:rsid w:val="00B65FA5"/>
    <w:rPr>
      <w:rFonts w:ascii="Courier New" w:hAnsi="Courier New" w:cs="Courier New"/>
    </w:rPr>
  </w:style>
  <w:style w:type="character" w:customStyle="1" w:styleId="WW8Num3z2">
    <w:name w:val="WW8Num3z2"/>
    <w:rsid w:val="00B65FA5"/>
    <w:rPr>
      <w:rFonts w:ascii="Wingdings" w:hAnsi="Wingdings"/>
    </w:rPr>
  </w:style>
  <w:style w:type="character" w:customStyle="1" w:styleId="WW8Num3z3">
    <w:name w:val="WW8Num3z3"/>
    <w:rsid w:val="00B65FA5"/>
    <w:rPr>
      <w:rFonts w:ascii="Symbol" w:hAnsi="Symbol"/>
    </w:rPr>
  </w:style>
  <w:style w:type="character" w:customStyle="1" w:styleId="WW8Num5z0">
    <w:name w:val="WW8Num5z0"/>
    <w:rsid w:val="00B65FA5"/>
    <w:rPr>
      <w:rFonts w:ascii="Wingdings" w:hAnsi="Wingdings"/>
    </w:rPr>
  </w:style>
  <w:style w:type="character" w:customStyle="1" w:styleId="WW8Num5z1">
    <w:name w:val="WW8Num5z1"/>
    <w:rsid w:val="00B65FA5"/>
    <w:rPr>
      <w:rFonts w:ascii="Courier New" w:hAnsi="Courier New" w:cs="Courier New"/>
    </w:rPr>
  </w:style>
  <w:style w:type="character" w:customStyle="1" w:styleId="WW8Num5z3">
    <w:name w:val="WW8Num5z3"/>
    <w:rsid w:val="00B65FA5"/>
    <w:rPr>
      <w:rFonts w:ascii="Symbol" w:hAnsi="Symbol"/>
    </w:rPr>
  </w:style>
  <w:style w:type="character" w:customStyle="1" w:styleId="WW8Num6z0">
    <w:name w:val="WW8Num6z0"/>
    <w:rsid w:val="00B65FA5"/>
    <w:rPr>
      <w:rFonts w:ascii="Symbol" w:hAnsi="Symbol"/>
    </w:rPr>
  </w:style>
  <w:style w:type="character" w:customStyle="1" w:styleId="WW8Num7z0">
    <w:name w:val="WW8Num7z0"/>
    <w:rsid w:val="00B65FA5"/>
    <w:rPr>
      <w:rFonts w:ascii="Symbol" w:hAnsi="Symbol"/>
    </w:rPr>
  </w:style>
  <w:style w:type="character" w:customStyle="1" w:styleId="WW8Num8z0">
    <w:name w:val="WW8Num8z0"/>
    <w:rsid w:val="00B65FA5"/>
    <w:rPr>
      <w:rFonts w:ascii="Century Gothic" w:eastAsia="Calibri" w:hAnsi="Century Gothic" w:cs="Times New Roman"/>
    </w:rPr>
  </w:style>
  <w:style w:type="character" w:customStyle="1" w:styleId="WW8Num8z1">
    <w:name w:val="WW8Num8z1"/>
    <w:rsid w:val="00B65FA5"/>
    <w:rPr>
      <w:rFonts w:ascii="Courier New" w:hAnsi="Courier New" w:cs="Courier New"/>
    </w:rPr>
  </w:style>
  <w:style w:type="character" w:customStyle="1" w:styleId="WW8Num8z2">
    <w:name w:val="WW8Num8z2"/>
    <w:rsid w:val="00B65FA5"/>
    <w:rPr>
      <w:rFonts w:ascii="Wingdings" w:hAnsi="Wingdings"/>
    </w:rPr>
  </w:style>
  <w:style w:type="character" w:customStyle="1" w:styleId="WW8Num8z3">
    <w:name w:val="WW8Num8z3"/>
    <w:rsid w:val="00B65FA5"/>
    <w:rPr>
      <w:rFonts w:ascii="Symbol" w:hAnsi="Symbol"/>
    </w:rPr>
  </w:style>
  <w:style w:type="character" w:customStyle="1" w:styleId="WW8Num9z0">
    <w:name w:val="WW8Num9z0"/>
    <w:rsid w:val="00B65FA5"/>
    <w:rPr>
      <w:rFonts w:ascii="Wingdings" w:hAnsi="Wingdings"/>
    </w:rPr>
  </w:style>
  <w:style w:type="character" w:customStyle="1" w:styleId="WW8Num9z1">
    <w:name w:val="WW8Num9z1"/>
    <w:rsid w:val="00B65FA5"/>
    <w:rPr>
      <w:rFonts w:ascii="Courier New" w:hAnsi="Courier New" w:cs="Courier New"/>
    </w:rPr>
  </w:style>
  <w:style w:type="character" w:customStyle="1" w:styleId="WW8Num9z3">
    <w:name w:val="WW8Num9z3"/>
    <w:rsid w:val="00B65FA5"/>
    <w:rPr>
      <w:rFonts w:ascii="Symbol" w:hAnsi="Symbol"/>
    </w:rPr>
  </w:style>
  <w:style w:type="character" w:customStyle="1" w:styleId="WW8Num10z1">
    <w:name w:val="WW8Num10z1"/>
    <w:rsid w:val="00B65FA5"/>
    <w:rPr>
      <w:b/>
    </w:rPr>
  </w:style>
  <w:style w:type="character" w:customStyle="1" w:styleId="Carpredefinitoparagrafo2">
    <w:name w:val="Car. predefinito paragrafo2"/>
    <w:rsid w:val="00B65FA5"/>
  </w:style>
  <w:style w:type="character" w:customStyle="1" w:styleId="Carpredefinitoparagrafo1">
    <w:name w:val="Car. predefinito paragrafo1"/>
    <w:rsid w:val="00B65FA5"/>
  </w:style>
  <w:style w:type="character" w:customStyle="1" w:styleId="TestofumettoCarattere">
    <w:name w:val="Testo fumetto Carattere"/>
    <w:rsid w:val="00B65FA5"/>
    <w:rPr>
      <w:rFonts w:ascii="Tahoma" w:eastAsia="Times New Roman" w:hAnsi="Tahoma" w:cs="Tahoma"/>
      <w:sz w:val="16"/>
      <w:szCs w:val="16"/>
    </w:rPr>
  </w:style>
  <w:style w:type="character" w:customStyle="1" w:styleId="Titolo2Carattere">
    <w:name w:val="Titolo 2 Carattere"/>
    <w:rsid w:val="00B65FA5"/>
    <w:rPr>
      <w:rFonts w:ascii="Cambria" w:eastAsia="Times New Roman" w:hAnsi="Cambria" w:cs="Times New Roman"/>
      <w:b/>
      <w:bCs/>
      <w:i/>
      <w:iCs/>
      <w:sz w:val="28"/>
      <w:szCs w:val="28"/>
    </w:rPr>
  </w:style>
  <w:style w:type="character" w:customStyle="1" w:styleId="372836291z1">
    <w:name w:val="372836291z1"/>
    <w:rsid w:val="00B65FA5"/>
    <w:rPr>
      <w:b/>
    </w:rPr>
  </w:style>
  <w:style w:type="character" w:customStyle="1" w:styleId="372836293z0">
    <w:name w:val="372836293z0"/>
    <w:rsid w:val="00B65FA5"/>
    <w:rPr>
      <w:rFonts w:ascii="Times New Roman" w:hAnsi="Times New Roman" w:cs="Times New Roman"/>
    </w:rPr>
  </w:style>
  <w:style w:type="character" w:customStyle="1" w:styleId="372836293z1">
    <w:name w:val="372836293z1"/>
    <w:rsid w:val="00B65FA5"/>
    <w:rPr>
      <w:rFonts w:ascii="Courier New" w:hAnsi="Courier New" w:cs="Courier New"/>
    </w:rPr>
  </w:style>
  <w:style w:type="character" w:customStyle="1" w:styleId="372836293z2">
    <w:name w:val="372836293z2"/>
    <w:rsid w:val="00B65FA5"/>
    <w:rPr>
      <w:rFonts w:ascii="Wingdings" w:hAnsi="Wingdings"/>
    </w:rPr>
  </w:style>
  <w:style w:type="character" w:customStyle="1" w:styleId="372836293z3">
    <w:name w:val="372836293z3"/>
    <w:rsid w:val="00B65FA5"/>
    <w:rPr>
      <w:rFonts w:ascii="Symbol" w:hAnsi="Symbol"/>
    </w:rPr>
  </w:style>
  <w:style w:type="character" w:customStyle="1" w:styleId="372836295z0">
    <w:name w:val="372836295z0"/>
    <w:rsid w:val="00B65FA5"/>
    <w:rPr>
      <w:rFonts w:ascii="Wingdings" w:hAnsi="Wingdings"/>
    </w:rPr>
  </w:style>
  <w:style w:type="character" w:customStyle="1" w:styleId="372836295z1">
    <w:name w:val="372836295z1"/>
    <w:rsid w:val="00B65FA5"/>
    <w:rPr>
      <w:rFonts w:ascii="Courier New" w:hAnsi="Courier New" w:cs="Courier New"/>
    </w:rPr>
  </w:style>
  <w:style w:type="character" w:customStyle="1" w:styleId="372836295z3">
    <w:name w:val="372836295z3"/>
    <w:rsid w:val="00B65FA5"/>
    <w:rPr>
      <w:rFonts w:ascii="Symbol" w:hAnsi="Symbol"/>
    </w:rPr>
  </w:style>
  <w:style w:type="character" w:customStyle="1" w:styleId="372836296z0">
    <w:name w:val="372836296z0"/>
    <w:rsid w:val="00B65FA5"/>
    <w:rPr>
      <w:rFonts w:ascii="Symbol" w:hAnsi="Symbol"/>
    </w:rPr>
  </w:style>
  <w:style w:type="character" w:customStyle="1" w:styleId="372836297z0">
    <w:name w:val="372836297z0"/>
    <w:rsid w:val="00B65FA5"/>
    <w:rPr>
      <w:rFonts w:ascii="Symbol" w:hAnsi="Symbol"/>
    </w:rPr>
  </w:style>
  <w:style w:type="character" w:customStyle="1" w:styleId="372836298z0">
    <w:name w:val="372836298z0"/>
    <w:rsid w:val="00B65FA5"/>
    <w:rPr>
      <w:rFonts w:ascii="Century Gothic" w:eastAsia="Calibri" w:hAnsi="Century Gothic" w:cs="Times New Roman"/>
    </w:rPr>
  </w:style>
  <w:style w:type="character" w:customStyle="1" w:styleId="372836298z1">
    <w:name w:val="372836298z1"/>
    <w:rsid w:val="00B65FA5"/>
    <w:rPr>
      <w:rFonts w:ascii="Courier New" w:hAnsi="Courier New" w:cs="Courier New"/>
    </w:rPr>
  </w:style>
  <w:style w:type="character" w:customStyle="1" w:styleId="372836298z2">
    <w:name w:val="372836298z2"/>
    <w:rsid w:val="00B65FA5"/>
    <w:rPr>
      <w:rFonts w:ascii="Wingdings" w:hAnsi="Wingdings"/>
    </w:rPr>
  </w:style>
  <w:style w:type="character" w:customStyle="1" w:styleId="372836298z3">
    <w:name w:val="372836298z3"/>
    <w:rsid w:val="00B65FA5"/>
    <w:rPr>
      <w:rFonts w:ascii="Symbol" w:hAnsi="Symbol"/>
    </w:rPr>
  </w:style>
  <w:style w:type="character" w:customStyle="1" w:styleId="372836299z0">
    <w:name w:val="372836299z0"/>
    <w:rsid w:val="00B65FA5"/>
    <w:rPr>
      <w:rFonts w:ascii="Wingdings" w:hAnsi="Wingdings"/>
    </w:rPr>
  </w:style>
  <w:style w:type="character" w:customStyle="1" w:styleId="372836299z1">
    <w:name w:val="372836299z1"/>
    <w:rsid w:val="00B65FA5"/>
    <w:rPr>
      <w:rFonts w:ascii="Courier New" w:hAnsi="Courier New" w:cs="Courier New"/>
    </w:rPr>
  </w:style>
  <w:style w:type="character" w:customStyle="1" w:styleId="372836299z3">
    <w:name w:val="372836299z3"/>
    <w:rsid w:val="00B65FA5"/>
    <w:rPr>
      <w:rFonts w:ascii="Symbol" w:hAnsi="Symbol"/>
    </w:rPr>
  </w:style>
  <w:style w:type="character" w:customStyle="1" w:styleId="3728362910z1">
    <w:name w:val="3728362910z1"/>
    <w:rsid w:val="00B65FA5"/>
    <w:rPr>
      <w:b/>
    </w:rPr>
  </w:style>
  <w:style w:type="character" w:customStyle="1" w:styleId="372836371z1">
    <w:name w:val="372836371z1"/>
    <w:rsid w:val="00B65FA5"/>
    <w:rPr>
      <w:b/>
    </w:rPr>
  </w:style>
  <w:style w:type="character" w:customStyle="1" w:styleId="372836373z0">
    <w:name w:val="372836373z0"/>
    <w:rsid w:val="00B65FA5"/>
    <w:rPr>
      <w:rFonts w:ascii="Times New Roman" w:hAnsi="Times New Roman" w:cs="Times New Roman"/>
    </w:rPr>
  </w:style>
  <w:style w:type="character" w:customStyle="1" w:styleId="372836373z1">
    <w:name w:val="372836373z1"/>
    <w:rsid w:val="00B65FA5"/>
    <w:rPr>
      <w:rFonts w:ascii="Courier New" w:hAnsi="Courier New" w:cs="Courier New"/>
    </w:rPr>
  </w:style>
  <w:style w:type="character" w:customStyle="1" w:styleId="372836373z2">
    <w:name w:val="372836373z2"/>
    <w:rsid w:val="00B65FA5"/>
    <w:rPr>
      <w:rFonts w:ascii="Wingdings" w:hAnsi="Wingdings"/>
    </w:rPr>
  </w:style>
  <w:style w:type="character" w:customStyle="1" w:styleId="372836373z3">
    <w:name w:val="372836373z3"/>
    <w:rsid w:val="00B65FA5"/>
    <w:rPr>
      <w:rFonts w:ascii="Symbol" w:hAnsi="Symbol"/>
    </w:rPr>
  </w:style>
  <w:style w:type="character" w:customStyle="1" w:styleId="372836375z0">
    <w:name w:val="372836375z0"/>
    <w:rsid w:val="00B65FA5"/>
    <w:rPr>
      <w:rFonts w:ascii="Wingdings" w:hAnsi="Wingdings"/>
    </w:rPr>
  </w:style>
  <w:style w:type="character" w:customStyle="1" w:styleId="372836375z1">
    <w:name w:val="372836375z1"/>
    <w:rsid w:val="00B65FA5"/>
    <w:rPr>
      <w:rFonts w:ascii="Courier New" w:hAnsi="Courier New" w:cs="Courier New"/>
    </w:rPr>
  </w:style>
  <w:style w:type="character" w:customStyle="1" w:styleId="372836375z3">
    <w:name w:val="372836375z3"/>
    <w:rsid w:val="00B65FA5"/>
    <w:rPr>
      <w:rFonts w:ascii="Symbol" w:hAnsi="Symbol"/>
    </w:rPr>
  </w:style>
  <w:style w:type="character" w:customStyle="1" w:styleId="372836376z0">
    <w:name w:val="372836376z0"/>
    <w:rsid w:val="00B65FA5"/>
    <w:rPr>
      <w:rFonts w:ascii="Symbol" w:hAnsi="Symbol"/>
    </w:rPr>
  </w:style>
  <w:style w:type="character" w:customStyle="1" w:styleId="372836377z0">
    <w:name w:val="372836377z0"/>
    <w:rsid w:val="00B65FA5"/>
    <w:rPr>
      <w:rFonts w:ascii="Symbol" w:hAnsi="Symbol"/>
    </w:rPr>
  </w:style>
  <w:style w:type="character" w:customStyle="1" w:styleId="372836378z0">
    <w:name w:val="372836378z0"/>
    <w:rsid w:val="00B65FA5"/>
    <w:rPr>
      <w:rFonts w:ascii="Century Gothic" w:eastAsia="Calibri" w:hAnsi="Century Gothic" w:cs="Times New Roman"/>
    </w:rPr>
  </w:style>
  <w:style w:type="character" w:customStyle="1" w:styleId="372836378z1">
    <w:name w:val="372836378z1"/>
    <w:rsid w:val="00B65FA5"/>
    <w:rPr>
      <w:rFonts w:ascii="Courier New" w:hAnsi="Courier New" w:cs="Courier New"/>
    </w:rPr>
  </w:style>
  <w:style w:type="character" w:customStyle="1" w:styleId="372836378z2">
    <w:name w:val="372836378z2"/>
    <w:rsid w:val="00B65FA5"/>
    <w:rPr>
      <w:rFonts w:ascii="Wingdings" w:hAnsi="Wingdings"/>
    </w:rPr>
  </w:style>
  <w:style w:type="character" w:customStyle="1" w:styleId="372836378z3">
    <w:name w:val="372836378z3"/>
    <w:rsid w:val="00B65FA5"/>
    <w:rPr>
      <w:rFonts w:ascii="Symbol" w:hAnsi="Symbol"/>
    </w:rPr>
  </w:style>
  <w:style w:type="character" w:customStyle="1" w:styleId="372836379z0">
    <w:name w:val="372836379z0"/>
    <w:rsid w:val="00B65FA5"/>
    <w:rPr>
      <w:rFonts w:ascii="Wingdings" w:hAnsi="Wingdings"/>
    </w:rPr>
  </w:style>
  <w:style w:type="character" w:customStyle="1" w:styleId="372836379z1">
    <w:name w:val="372836379z1"/>
    <w:rsid w:val="00B65FA5"/>
    <w:rPr>
      <w:rFonts w:ascii="Courier New" w:hAnsi="Courier New" w:cs="Courier New"/>
    </w:rPr>
  </w:style>
  <w:style w:type="character" w:customStyle="1" w:styleId="372836379z3">
    <w:name w:val="372836379z3"/>
    <w:rsid w:val="00B65FA5"/>
    <w:rPr>
      <w:rFonts w:ascii="Symbol" w:hAnsi="Symbol"/>
    </w:rPr>
  </w:style>
  <w:style w:type="character" w:customStyle="1" w:styleId="3728363710z1">
    <w:name w:val="3728363710z1"/>
    <w:rsid w:val="00B65FA5"/>
    <w:rPr>
      <w:b/>
    </w:rPr>
  </w:style>
  <w:style w:type="character" w:customStyle="1" w:styleId="372836451z1">
    <w:name w:val="372836451z1"/>
    <w:rsid w:val="00B65FA5"/>
    <w:rPr>
      <w:b/>
    </w:rPr>
  </w:style>
  <w:style w:type="character" w:customStyle="1" w:styleId="372836453z0">
    <w:name w:val="372836453z0"/>
    <w:rsid w:val="00B65FA5"/>
    <w:rPr>
      <w:rFonts w:ascii="Times New Roman" w:hAnsi="Times New Roman" w:cs="Times New Roman"/>
    </w:rPr>
  </w:style>
  <w:style w:type="character" w:customStyle="1" w:styleId="372836453z1">
    <w:name w:val="372836453z1"/>
    <w:rsid w:val="00B65FA5"/>
    <w:rPr>
      <w:rFonts w:ascii="Courier New" w:hAnsi="Courier New" w:cs="Courier New"/>
    </w:rPr>
  </w:style>
  <w:style w:type="character" w:customStyle="1" w:styleId="372836453z2">
    <w:name w:val="372836453z2"/>
    <w:rsid w:val="00B65FA5"/>
    <w:rPr>
      <w:rFonts w:ascii="Wingdings" w:hAnsi="Wingdings"/>
    </w:rPr>
  </w:style>
  <w:style w:type="character" w:customStyle="1" w:styleId="372836453z3">
    <w:name w:val="372836453z3"/>
    <w:rsid w:val="00B65FA5"/>
    <w:rPr>
      <w:rFonts w:ascii="Symbol" w:hAnsi="Symbol"/>
    </w:rPr>
  </w:style>
  <w:style w:type="character" w:customStyle="1" w:styleId="372836455z0">
    <w:name w:val="372836455z0"/>
    <w:rsid w:val="00B65FA5"/>
    <w:rPr>
      <w:rFonts w:ascii="Wingdings" w:hAnsi="Wingdings"/>
    </w:rPr>
  </w:style>
  <w:style w:type="character" w:customStyle="1" w:styleId="372836455z1">
    <w:name w:val="372836455z1"/>
    <w:rsid w:val="00B65FA5"/>
    <w:rPr>
      <w:rFonts w:ascii="Courier New" w:hAnsi="Courier New" w:cs="Courier New"/>
    </w:rPr>
  </w:style>
  <w:style w:type="character" w:customStyle="1" w:styleId="372836455z3">
    <w:name w:val="372836455z3"/>
    <w:rsid w:val="00B65FA5"/>
    <w:rPr>
      <w:rFonts w:ascii="Symbol" w:hAnsi="Symbol"/>
    </w:rPr>
  </w:style>
  <w:style w:type="character" w:customStyle="1" w:styleId="372836456z0">
    <w:name w:val="372836456z0"/>
    <w:rsid w:val="00B65FA5"/>
    <w:rPr>
      <w:rFonts w:ascii="Symbol" w:hAnsi="Symbol"/>
    </w:rPr>
  </w:style>
  <w:style w:type="character" w:customStyle="1" w:styleId="372836457z0">
    <w:name w:val="372836457z0"/>
    <w:rsid w:val="00B65FA5"/>
    <w:rPr>
      <w:rFonts w:ascii="Symbol" w:hAnsi="Symbol"/>
    </w:rPr>
  </w:style>
  <w:style w:type="character" w:customStyle="1" w:styleId="372836458z0">
    <w:name w:val="372836458z0"/>
    <w:rsid w:val="00B65FA5"/>
    <w:rPr>
      <w:rFonts w:ascii="Century Gothic" w:eastAsia="Calibri" w:hAnsi="Century Gothic" w:cs="Times New Roman"/>
    </w:rPr>
  </w:style>
  <w:style w:type="character" w:customStyle="1" w:styleId="372836458z1">
    <w:name w:val="372836458z1"/>
    <w:rsid w:val="00B65FA5"/>
    <w:rPr>
      <w:rFonts w:ascii="Courier New" w:hAnsi="Courier New" w:cs="Courier New"/>
    </w:rPr>
  </w:style>
  <w:style w:type="character" w:customStyle="1" w:styleId="372836458z2">
    <w:name w:val="372836458z2"/>
    <w:rsid w:val="00B65FA5"/>
    <w:rPr>
      <w:rFonts w:ascii="Wingdings" w:hAnsi="Wingdings"/>
    </w:rPr>
  </w:style>
  <w:style w:type="character" w:customStyle="1" w:styleId="372836458z3">
    <w:name w:val="372836458z3"/>
    <w:rsid w:val="00B65FA5"/>
    <w:rPr>
      <w:rFonts w:ascii="Symbol" w:hAnsi="Symbol"/>
    </w:rPr>
  </w:style>
  <w:style w:type="character" w:customStyle="1" w:styleId="372836459z0">
    <w:name w:val="372836459z0"/>
    <w:rsid w:val="00B65FA5"/>
    <w:rPr>
      <w:rFonts w:ascii="Wingdings" w:hAnsi="Wingdings"/>
    </w:rPr>
  </w:style>
  <w:style w:type="character" w:customStyle="1" w:styleId="372836459z1">
    <w:name w:val="372836459z1"/>
    <w:rsid w:val="00B65FA5"/>
    <w:rPr>
      <w:rFonts w:ascii="Courier New" w:hAnsi="Courier New" w:cs="Courier New"/>
    </w:rPr>
  </w:style>
  <w:style w:type="character" w:customStyle="1" w:styleId="372836459z3">
    <w:name w:val="372836459z3"/>
    <w:rsid w:val="00B65FA5"/>
    <w:rPr>
      <w:rFonts w:ascii="Symbol" w:hAnsi="Symbol"/>
    </w:rPr>
  </w:style>
  <w:style w:type="character" w:customStyle="1" w:styleId="3728364510z1">
    <w:name w:val="3728364510z1"/>
    <w:rsid w:val="00B65FA5"/>
    <w:rPr>
      <w:b/>
    </w:rPr>
  </w:style>
  <w:style w:type="character" w:customStyle="1" w:styleId="372836631z1">
    <w:name w:val="372836631z1"/>
    <w:rsid w:val="00B65FA5"/>
    <w:rPr>
      <w:b/>
    </w:rPr>
  </w:style>
  <w:style w:type="character" w:customStyle="1" w:styleId="372836633z0">
    <w:name w:val="372836633z0"/>
    <w:rsid w:val="00B65FA5"/>
    <w:rPr>
      <w:rFonts w:ascii="Times New Roman" w:hAnsi="Times New Roman" w:cs="Times New Roman"/>
    </w:rPr>
  </w:style>
  <w:style w:type="character" w:customStyle="1" w:styleId="372836633z1">
    <w:name w:val="372836633z1"/>
    <w:rsid w:val="00B65FA5"/>
    <w:rPr>
      <w:rFonts w:ascii="Courier New" w:hAnsi="Courier New" w:cs="Courier New"/>
    </w:rPr>
  </w:style>
  <w:style w:type="character" w:customStyle="1" w:styleId="372836633z2">
    <w:name w:val="372836633z2"/>
    <w:rsid w:val="00B65FA5"/>
    <w:rPr>
      <w:rFonts w:ascii="Wingdings" w:hAnsi="Wingdings"/>
    </w:rPr>
  </w:style>
  <w:style w:type="character" w:customStyle="1" w:styleId="372836633z3">
    <w:name w:val="372836633z3"/>
    <w:rsid w:val="00B65FA5"/>
    <w:rPr>
      <w:rFonts w:ascii="Symbol" w:hAnsi="Symbol"/>
    </w:rPr>
  </w:style>
  <w:style w:type="character" w:customStyle="1" w:styleId="372836635z0">
    <w:name w:val="372836635z0"/>
    <w:rsid w:val="00B65FA5"/>
    <w:rPr>
      <w:rFonts w:ascii="Wingdings" w:hAnsi="Wingdings"/>
    </w:rPr>
  </w:style>
  <w:style w:type="character" w:customStyle="1" w:styleId="372836635z1">
    <w:name w:val="372836635z1"/>
    <w:rsid w:val="00B65FA5"/>
    <w:rPr>
      <w:rFonts w:ascii="Courier New" w:hAnsi="Courier New" w:cs="Courier New"/>
    </w:rPr>
  </w:style>
  <w:style w:type="character" w:customStyle="1" w:styleId="372836635z3">
    <w:name w:val="372836635z3"/>
    <w:rsid w:val="00B65FA5"/>
    <w:rPr>
      <w:rFonts w:ascii="Symbol" w:hAnsi="Symbol"/>
    </w:rPr>
  </w:style>
  <w:style w:type="character" w:customStyle="1" w:styleId="372836636z0">
    <w:name w:val="372836636z0"/>
    <w:rsid w:val="00B65FA5"/>
    <w:rPr>
      <w:rFonts w:ascii="Symbol" w:hAnsi="Symbol"/>
    </w:rPr>
  </w:style>
  <w:style w:type="character" w:customStyle="1" w:styleId="372836637z0">
    <w:name w:val="372836637z0"/>
    <w:rsid w:val="00B65FA5"/>
    <w:rPr>
      <w:rFonts w:ascii="Symbol" w:hAnsi="Symbol"/>
    </w:rPr>
  </w:style>
  <w:style w:type="character" w:customStyle="1" w:styleId="372836638z0">
    <w:name w:val="372836638z0"/>
    <w:rsid w:val="00B65FA5"/>
    <w:rPr>
      <w:rFonts w:ascii="Century Gothic" w:eastAsia="Calibri" w:hAnsi="Century Gothic" w:cs="Times New Roman"/>
    </w:rPr>
  </w:style>
  <w:style w:type="character" w:customStyle="1" w:styleId="372836638z1">
    <w:name w:val="372836638z1"/>
    <w:rsid w:val="00B65FA5"/>
    <w:rPr>
      <w:rFonts w:ascii="Courier New" w:hAnsi="Courier New" w:cs="Courier New"/>
    </w:rPr>
  </w:style>
  <w:style w:type="character" w:customStyle="1" w:styleId="372836638z2">
    <w:name w:val="372836638z2"/>
    <w:rsid w:val="00B65FA5"/>
    <w:rPr>
      <w:rFonts w:ascii="Wingdings" w:hAnsi="Wingdings"/>
    </w:rPr>
  </w:style>
  <w:style w:type="character" w:customStyle="1" w:styleId="372836638z3">
    <w:name w:val="372836638z3"/>
    <w:rsid w:val="00B65FA5"/>
    <w:rPr>
      <w:rFonts w:ascii="Symbol" w:hAnsi="Symbol"/>
    </w:rPr>
  </w:style>
  <w:style w:type="character" w:customStyle="1" w:styleId="372836639z0">
    <w:name w:val="372836639z0"/>
    <w:rsid w:val="00B65FA5"/>
    <w:rPr>
      <w:rFonts w:ascii="Wingdings" w:hAnsi="Wingdings"/>
    </w:rPr>
  </w:style>
  <w:style w:type="character" w:customStyle="1" w:styleId="372836639z1">
    <w:name w:val="372836639z1"/>
    <w:rsid w:val="00B65FA5"/>
    <w:rPr>
      <w:rFonts w:ascii="Courier New" w:hAnsi="Courier New" w:cs="Courier New"/>
    </w:rPr>
  </w:style>
  <w:style w:type="character" w:customStyle="1" w:styleId="372836639z3">
    <w:name w:val="372836639z3"/>
    <w:rsid w:val="00B65FA5"/>
    <w:rPr>
      <w:rFonts w:ascii="Symbol" w:hAnsi="Symbol"/>
    </w:rPr>
  </w:style>
  <w:style w:type="character" w:customStyle="1" w:styleId="3728366310z1">
    <w:name w:val="3728366310z1"/>
    <w:rsid w:val="00B65FA5"/>
    <w:rPr>
      <w:b/>
    </w:rPr>
  </w:style>
  <w:style w:type="character" w:customStyle="1" w:styleId="372836761z1">
    <w:name w:val="372836761z1"/>
    <w:rsid w:val="00B65FA5"/>
    <w:rPr>
      <w:b/>
    </w:rPr>
  </w:style>
  <w:style w:type="character" w:customStyle="1" w:styleId="372836763z0">
    <w:name w:val="372836763z0"/>
    <w:rsid w:val="00B65FA5"/>
    <w:rPr>
      <w:rFonts w:ascii="Times New Roman" w:hAnsi="Times New Roman" w:cs="Times New Roman"/>
    </w:rPr>
  </w:style>
  <w:style w:type="character" w:customStyle="1" w:styleId="372836763z1">
    <w:name w:val="372836763z1"/>
    <w:rsid w:val="00B65FA5"/>
    <w:rPr>
      <w:rFonts w:ascii="Courier New" w:hAnsi="Courier New" w:cs="Courier New"/>
    </w:rPr>
  </w:style>
  <w:style w:type="character" w:customStyle="1" w:styleId="372836763z2">
    <w:name w:val="372836763z2"/>
    <w:rsid w:val="00B65FA5"/>
    <w:rPr>
      <w:rFonts w:ascii="Wingdings" w:hAnsi="Wingdings"/>
    </w:rPr>
  </w:style>
  <w:style w:type="character" w:customStyle="1" w:styleId="372836763z3">
    <w:name w:val="372836763z3"/>
    <w:rsid w:val="00B65FA5"/>
    <w:rPr>
      <w:rFonts w:ascii="Symbol" w:hAnsi="Symbol"/>
    </w:rPr>
  </w:style>
  <w:style w:type="character" w:customStyle="1" w:styleId="372836765z0">
    <w:name w:val="372836765z0"/>
    <w:rsid w:val="00B65FA5"/>
    <w:rPr>
      <w:rFonts w:ascii="Wingdings" w:hAnsi="Wingdings"/>
    </w:rPr>
  </w:style>
  <w:style w:type="character" w:customStyle="1" w:styleId="372836765z1">
    <w:name w:val="372836765z1"/>
    <w:rsid w:val="00B65FA5"/>
    <w:rPr>
      <w:rFonts w:ascii="Courier New" w:hAnsi="Courier New" w:cs="Courier New"/>
    </w:rPr>
  </w:style>
  <w:style w:type="character" w:customStyle="1" w:styleId="372836765z3">
    <w:name w:val="372836765z3"/>
    <w:rsid w:val="00B65FA5"/>
    <w:rPr>
      <w:rFonts w:ascii="Symbol" w:hAnsi="Symbol"/>
    </w:rPr>
  </w:style>
  <w:style w:type="character" w:customStyle="1" w:styleId="372836766z0">
    <w:name w:val="372836766z0"/>
    <w:rsid w:val="00B65FA5"/>
    <w:rPr>
      <w:rFonts w:ascii="Symbol" w:hAnsi="Symbol"/>
    </w:rPr>
  </w:style>
  <w:style w:type="character" w:customStyle="1" w:styleId="372836767z0">
    <w:name w:val="372836767z0"/>
    <w:rsid w:val="00B65FA5"/>
    <w:rPr>
      <w:rFonts w:ascii="Symbol" w:hAnsi="Symbol"/>
    </w:rPr>
  </w:style>
  <w:style w:type="character" w:customStyle="1" w:styleId="372836768z0">
    <w:name w:val="372836768z0"/>
    <w:rsid w:val="00B65FA5"/>
    <w:rPr>
      <w:rFonts w:ascii="Century Gothic" w:eastAsia="Calibri" w:hAnsi="Century Gothic" w:cs="Times New Roman"/>
    </w:rPr>
  </w:style>
  <w:style w:type="character" w:customStyle="1" w:styleId="372836768z1">
    <w:name w:val="372836768z1"/>
    <w:rsid w:val="00B65FA5"/>
    <w:rPr>
      <w:rFonts w:ascii="Courier New" w:hAnsi="Courier New" w:cs="Courier New"/>
    </w:rPr>
  </w:style>
  <w:style w:type="character" w:customStyle="1" w:styleId="372836768z2">
    <w:name w:val="372836768z2"/>
    <w:rsid w:val="00B65FA5"/>
    <w:rPr>
      <w:rFonts w:ascii="Wingdings" w:hAnsi="Wingdings"/>
    </w:rPr>
  </w:style>
  <w:style w:type="character" w:customStyle="1" w:styleId="372836768z3">
    <w:name w:val="372836768z3"/>
    <w:rsid w:val="00B65FA5"/>
    <w:rPr>
      <w:rFonts w:ascii="Symbol" w:hAnsi="Symbol"/>
    </w:rPr>
  </w:style>
  <w:style w:type="character" w:customStyle="1" w:styleId="372836769z0">
    <w:name w:val="372836769z0"/>
    <w:rsid w:val="00B65FA5"/>
    <w:rPr>
      <w:rFonts w:ascii="Wingdings" w:hAnsi="Wingdings"/>
    </w:rPr>
  </w:style>
  <w:style w:type="character" w:customStyle="1" w:styleId="372836769z1">
    <w:name w:val="372836769z1"/>
    <w:rsid w:val="00B65FA5"/>
    <w:rPr>
      <w:rFonts w:ascii="Courier New" w:hAnsi="Courier New" w:cs="Courier New"/>
    </w:rPr>
  </w:style>
  <w:style w:type="character" w:customStyle="1" w:styleId="372836769z3">
    <w:name w:val="372836769z3"/>
    <w:rsid w:val="00B65FA5"/>
    <w:rPr>
      <w:rFonts w:ascii="Symbol" w:hAnsi="Symbol"/>
    </w:rPr>
  </w:style>
  <w:style w:type="character" w:customStyle="1" w:styleId="3728367610z1">
    <w:name w:val="3728367610z1"/>
    <w:rsid w:val="00B65FA5"/>
    <w:rPr>
      <w:b/>
    </w:rPr>
  </w:style>
  <w:style w:type="character" w:customStyle="1" w:styleId="372836841z1">
    <w:name w:val="372836841z1"/>
    <w:rsid w:val="00B65FA5"/>
    <w:rPr>
      <w:b/>
    </w:rPr>
  </w:style>
  <w:style w:type="character" w:customStyle="1" w:styleId="372836843z0">
    <w:name w:val="372836843z0"/>
    <w:rsid w:val="00B65FA5"/>
    <w:rPr>
      <w:rFonts w:ascii="Times New Roman" w:hAnsi="Times New Roman" w:cs="Times New Roman"/>
    </w:rPr>
  </w:style>
  <w:style w:type="character" w:customStyle="1" w:styleId="372836843z1">
    <w:name w:val="372836843z1"/>
    <w:rsid w:val="00B65FA5"/>
    <w:rPr>
      <w:rFonts w:ascii="Courier New" w:hAnsi="Courier New" w:cs="Courier New"/>
    </w:rPr>
  </w:style>
  <w:style w:type="character" w:customStyle="1" w:styleId="372836843z2">
    <w:name w:val="372836843z2"/>
    <w:rsid w:val="00B65FA5"/>
    <w:rPr>
      <w:rFonts w:ascii="Wingdings" w:hAnsi="Wingdings"/>
    </w:rPr>
  </w:style>
  <w:style w:type="character" w:customStyle="1" w:styleId="372836843z3">
    <w:name w:val="372836843z3"/>
    <w:rsid w:val="00B65FA5"/>
    <w:rPr>
      <w:rFonts w:ascii="Symbol" w:hAnsi="Symbol"/>
    </w:rPr>
  </w:style>
  <w:style w:type="character" w:customStyle="1" w:styleId="372836845z0">
    <w:name w:val="372836845z0"/>
    <w:rsid w:val="00B65FA5"/>
    <w:rPr>
      <w:rFonts w:ascii="Wingdings" w:hAnsi="Wingdings"/>
    </w:rPr>
  </w:style>
  <w:style w:type="character" w:customStyle="1" w:styleId="372836845z1">
    <w:name w:val="372836845z1"/>
    <w:rsid w:val="00B65FA5"/>
    <w:rPr>
      <w:rFonts w:ascii="Courier New" w:hAnsi="Courier New" w:cs="Courier New"/>
    </w:rPr>
  </w:style>
  <w:style w:type="character" w:customStyle="1" w:styleId="372836845z3">
    <w:name w:val="372836845z3"/>
    <w:rsid w:val="00B65FA5"/>
    <w:rPr>
      <w:rFonts w:ascii="Symbol" w:hAnsi="Symbol"/>
    </w:rPr>
  </w:style>
  <w:style w:type="character" w:customStyle="1" w:styleId="372836846z0">
    <w:name w:val="372836846z0"/>
    <w:rsid w:val="00B65FA5"/>
    <w:rPr>
      <w:rFonts w:ascii="Symbol" w:hAnsi="Symbol"/>
    </w:rPr>
  </w:style>
  <w:style w:type="character" w:customStyle="1" w:styleId="372836847z0">
    <w:name w:val="372836847z0"/>
    <w:rsid w:val="00B65FA5"/>
    <w:rPr>
      <w:rFonts w:ascii="Symbol" w:hAnsi="Symbol"/>
    </w:rPr>
  </w:style>
  <w:style w:type="character" w:customStyle="1" w:styleId="372836848z0">
    <w:name w:val="372836848z0"/>
    <w:rsid w:val="00B65FA5"/>
    <w:rPr>
      <w:rFonts w:ascii="Century Gothic" w:eastAsia="Calibri" w:hAnsi="Century Gothic" w:cs="Times New Roman"/>
    </w:rPr>
  </w:style>
  <w:style w:type="character" w:customStyle="1" w:styleId="372836848z1">
    <w:name w:val="372836848z1"/>
    <w:rsid w:val="00B65FA5"/>
    <w:rPr>
      <w:rFonts w:ascii="Courier New" w:hAnsi="Courier New" w:cs="Courier New"/>
    </w:rPr>
  </w:style>
  <w:style w:type="character" w:customStyle="1" w:styleId="372836848z2">
    <w:name w:val="372836848z2"/>
    <w:rsid w:val="00B65FA5"/>
    <w:rPr>
      <w:rFonts w:ascii="Wingdings" w:hAnsi="Wingdings"/>
    </w:rPr>
  </w:style>
  <w:style w:type="character" w:customStyle="1" w:styleId="372836848z3">
    <w:name w:val="372836848z3"/>
    <w:rsid w:val="00B65FA5"/>
    <w:rPr>
      <w:rFonts w:ascii="Symbol" w:hAnsi="Symbol"/>
    </w:rPr>
  </w:style>
  <w:style w:type="character" w:customStyle="1" w:styleId="372836849z0">
    <w:name w:val="372836849z0"/>
    <w:rsid w:val="00B65FA5"/>
    <w:rPr>
      <w:rFonts w:ascii="Wingdings" w:hAnsi="Wingdings"/>
    </w:rPr>
  </w:style>
  <w:style w:type="character" w:customStyle="1" w:styleId="372836849z1">
    <w:name w:val="372836849z1"/>
    <w:rsid w:val="00B65FA5"/>
    <w:rPr>
      <w:rFonts w:ascii="Courier New" w:hAnsi="Courier New" w:cs="Courier New"/>
    </w:rPr>
  </w:style>
  <w:style w:type="character" w:customStyle="1" w:styleId="372836849z3">
    <w:name w:val="372836849z3"/>
    <w:rsid w:val="00B65FA5"/>
    <w:rPr>
      <w:rFonts w:ascii="Symbol" w:hAnsi="Symbol"/>
    </w:rPr>
  </w:style>
  <w:style w:type="character" w:customStyle="1" w:styleId="3728368410z1">
    <w:name w:val="3728368410z1"/>
    <w:rsid w:val="00B65FA5"/>
    <w:rPr>
      <w:b/>
    </w:rPr>
  </w:style>
  <w:style w:type="character" w:customStyle="1" w:styleId="372836951z1">
    <w:name w:val="372836951z1"/>
    <w:rsid w:val="00B65FA5"/>
    <w:rPr>
      <w:b/>
    </w:rPr>
  </w:style>
  <w:style w:type="character" w:customStyle="1" w:styleId="372836953z0">
    <w:name w:val="372836953z0"/>
    <w:rsid w:val="00B65FA5"/>
    <w:rPr>
      <w:rFonts w:ascii="Times New Roman" w:hAnsi="Times New Roman" w:cs="Times New Roman"/>
    </w:rPr>
  </w:style>
  <w:style w:type="character" w:customStyle="1" w:styleId="372836953z1">
    <w:name w:val="372836953z1"/>
    <w:rsid w:val="00B65FA5"/>
    <w:rPr>
      <w:rFonts w:ascii="Courier New" w:hAnsi="Courier New" w:cs="Courier New"/>
    </w:rPr>
  </w:style>
  <w:style w:type="character" w:customStyle="1" w:styleId="372836953z2">
    <w:name w:val="372836953z2"/>
    <w:rsid w:val="00B65FA5"/>
    <w:rPr>
      <w:rFonts w:ascii="Wingdings" w:hAnsi="Wingdings"/>
    </w:rPr>
  </w:style>
  <w:style w:type="character" w:customStyle="1" w:styleId="372836953z3">
    <w:name w:val="372836953z3"/>
    <w:rsid w:val="00B65FA5"/>
    <w:rPr>
      <w:rFonts w:ascii="Symbol" w:hAnsi="Symbol"/>
    </w:rPr>
  </w:style>
  <w:style w:type="character" w:customStyle="1" w:styleId="372836955z0">
    <w:name w:val="372836955z0"/>
    <w:rsid w:val="00B65FA5"/>
    <w:rPr>
      <w:rFonts w:ascii="Wingdings" w:hAnsi="Wingdings"/>
    </w:rPr>
  </w:style>
  <w:style w:type="character" w:customStyle="1" w:styleId="372836955z1">
    <w:name w:val="372836955z1"/>
    <w:rsid w:val="00B65FA5"/>
    <w:rPr>
      <w:rFonts w:ascii="Courier New" w:hAnsi="Courier New" w:cs="Courier New"/>
    </w:rPr>
  </w:style>
  <w:style w:type="character" w:customStyle="1" w:styleId="372836955z3">
    <w:name w:val="372836955z3"/>
    <w:rsid w:val="00B65FA5"/>
    <w:rPr>
      <w:rFonts w:ascii="Symbol" w:hAnsi="Symbol"/>
    </w:rPr>
  </w:style>
  <w:style w:type="character" w:customStyle="1" w:styleId="372836956z0">
    <w:name w:val="372836956z0"/>
    <w:rsid w:val="00B65FA5"/>
    <w:rPr>
      <w:rFonts w:ascii="Symbol" w:hAnsi="Symbol"/>
    </w:rPr>
  </w:style>
  <w:style w:type="character" w:customStyle="1" w:styleId="372836957z0">
    <w:name w:val="372836957z0"/>
    <w:rsid w:val="00B65FA5"/>
    <w:rPr>
      <w:rFonts w:ascii="Symbol" w:hAnsi="Symbol"/>
    </w:rPr>
  </w:style>
  <w:style w:type="character" w:customStyle="1" w:styleId="372836958z0">
    <w:name w:val="372836958z0"/>
    <w:rsid w:val="00B65FA5"/>
    <w:rPr>
      <w:rFonts w:ascii="Century Gothic" w:eastAsia="Calibri" w:hAnsi="Century Gothic" w:cs="Times New Roman"/>
    </w:rPr>
  </w:style>
  <w:style w:type="character" w:customStyle="1" w:styleId="372836958z1">
    <w:name w:val="372836958z1"/>
    <w:rsid w:val="00B65FA5"/>
    <w:rPr>
      <w:rFonts w:ascii="Courier New" w:hAnsi="Courier New" w:cs="Courier New"/>
    </w:rPr>
  </w:style>
  <w:style w:type="character" w:customStyle="1" w:styleId="372836958z2">
    <w:name w:val="372836958z2"/>
    <w:rsid w:val="00B65FA5"/>
    <w:rPr>
      <w:rFonts w:ascii="Wingdings" w:hAnsi="Wingdings"/>
    </w:rPr>
  </w:style>
  <w:style w:type="character" w:customStyle="1" w:styleId="372836958z3">
    <w:name w:val="372836958z3"/>
    <w:rsid w:val="00B65FA5"/>
    <w:rPr>
      <w:rFonts w:ascii="Symbol" w:hAnsi="Symbol"/>
    </w:rPr>
  </w:style>
  <w:style w:type="character" w:customStyle="1" w:styleId="372836959z0">
    <w:name w:val="372836959z0"/>
    <w:rsid w:val="00B65FA5"/>
    <w:rPr>
      <w:rFonts w:ascii="Wingdings" w:hAnsi="Wingdings"/>
    </w:rPr>
  </w:style>
  <w:style w:type="character" w:customStyle="1" w:styleId="372836959z1">
    <w:name w:val="372836959z1"/>
    <w:rsid w:val="00B65FA5"/>
    <w:rPr>
      <w:rFonts w:ascii="Courier New" w:hAnsi="Courier New" w:cs="Courier New"/>
    </w:rPr>
  </w:style>
  <w:style w:type="character" w:customStyle="1" w:styleId="372836959z3">
    <w:name w:val="372836959z3"/>
    <w:rsid w:val="00B65FA5"/>
    <w:rPr>
      <w:rFonts w:ascii="Symbol" w:hAnsi="Symbol"/>
    </w:rPr>
  </w:style>
  <w:style w:type="character" w:customStyle="1" w:styleId="3728369510z1">
    <w:name w:val="3728369510z1"/>
    <w:rsid w:val="00B65FA5"/>
    <w:rPr>
      <w:b/>
    </w:rPr>
  </w:style>
  <w:style w:type="character" w:customStyle="1" w:styleId="372837041z1">
    <w:name w:val="372837041z1"/>
    <w:rsid w:val="00B65FA5"/>
    <w:rPr>
      <w:b/>
    </w:rPr>
  </w:style>
  <w:style w:type="character" w:customStyle="1" w:styleId="372837043z0">
    <w:name w:val="372837043z0"/>
    <w:rsid w:val="00B65FA5"/>
    <w:rPr>
      <w:rFonts w:ascii="Times New Roman" w:hAnsi="Times New Roman" w:cs="Times New Roman"/>
    </w:rPr>
  </w:style>
  <w:style w:type="character" w:customStyle="1" w:styleId="372837043z1">
    <w:name w:val="372837043z1"/>
    <w:rsid w:val="00B65FA5"/>
    <w:rPr>
      <w:rFonts w:ascii="Courier New" w:hAnsi="Courier New" w:cs="Courier New"/>
    </w:rPr>
  </w:style>
  <w:style w:type="character" w:customStyle="1" w:styleId="372837043z2">
    <w:name w:val="372837043z2"/>
    <w:rsid w:val="00B65FA5"/>
    <w:rPr>
      <w:rFonts w:ascii="Wingdings" w:hAnsi="Wingdings"/>
    </w:rPr>
  </w:style>
  <w:style w:type="character" w:customStyle="1" w:styleId="372837043z3">
    <w:name w:val="372837043z3"/>
    <w:rsid w:val="00B65FA5"/>
    <w:rPr>
      <w:rFonts w:ascii="Symbol" w:hAnsi="Symbol"/>
    </w:rPr>
  </w:style>
  <w:style w:type="character" w:customStyle="1" w:styleId="372837045z0">
    <w:name w:val="372837045z0"/>
    <w:rsid w:val="00B65FA5"/>
    <w:rPr>
      <w:rFonts w:ascii="Wingdings" w:hAnsi="Wingdings"/>
    </w:rPr>
  </w:style>
  <w:style w:type="character" w:customStyle="1" w:styleId="372837045z1">
    <w:name w:val="372837045z1"/>
    <w:rsid w:val="00B65FA5"/>
    <w:rPr>
      <w:rFonts w:ascii="Courier New" w:hAnsi="Courier New" w:cs="Courier New"/>
    </w:rPr>
  </w:style>
  <w:style w:type="character" w:customStyle="1" w:styleId="372837045z3">
    <w:name w:val="372837045z3"/>
    <w:rsid w:val="00B65FA5"/>
    <w:rPr>
      <w:rFonts w:ascii="Symbol" w:hAnsi="Symbol"/>
    </w:rPr>
  </w:style>
  <w:style w:type="character" w:customStyle="1" w:styleId="372837046z0">
    <w:name w:val="372837046z0"/>
    <w:rsid w:val="00B65FA5"/>
    <w:rPr>
      <w:rFonts w:ascii="Symbol" w:hAnsi="Symbol"/>
    </w:rPr>
  </w:style>
  <w:style w:type="character" w:customStyle="1" w:styleId="372837047z0">
    <w:name w:val="372837047z0"/>
    <w:rsid w:val="00B65FA5"/>
    <w:rPr>
      <w:rFonts w:ascii="Symbol" w:hAnsi="Symbol"/>
    </w:rPr>
  </w:style>
  <w:style w:type="character" w:customStyle="1" w:styleId="372837048z0">
    <w:name w:val="372837048z0"/>
    <w:rsid w:val="00B65FA5"/>
    <w:rPr>
      <w:rFonts w:ascii="Century Gothic" w:eastAsia="Calibri" w:hAnsi="Century Gothic" w:cs="Times New Roman"/>
    </w:rPr>
  </w:style>
  <w:style w:type="character" w:customStyle="1" w:styleId="372837048z1">
    <w:name w:val="372837048z1"/>
    <w:rsid w:val="00B65FA5"/>
    <w:rPr>
      <w:rFonts w:ascii="Courier New" w:hAnsi="Courier New" w:cs="Courier New"/>
    </w:rPr>
  </w:style>
  <w:style w:type="character" w:customStyle="1" w:styleId="372837048z2">
    <w:name w:val="372837048z2"/>
    <w:rsid w:val="00B65FA5"/>
    <w:rPr>
      <w:rFonts w:ascii="Wingdings" w:hAnsi="Wingdings"/>
    </w:rPr>
  </w:style>
  <w:style w:type="character" w:customStyle="1" w:styleId="372837048z3">
    <w:name w:val="372837048z3"/>
    <w:rsid w:val="00B65FA5"/>
    <w:rPr>
      <w:rFonts w:ascii="Symbol" w:hAnsi="Symbol"/>
    </w:rPr>
  </w:style>
  <w:style w:type="character" w:customStyle="1" w:styleId="372837049z0">
    <w:name w:val="372837049z0"/>
    <w:rsid w:val="00B65FA5"/>
    <w:rPr>
      <w:rFonts w:ascii="Wingdings" w:hAnsi="Wingdings"/>
    </w:rPr>
  </w:style>
  <w:style w:type="character" w:customStyle="1" w:styleId="372837049z1">
    <w:name w:val="372837049z1"/>
    <w:rsid w:val="00B65FA5"/>
    <w:rPr>
      <w:rFonts w:ascii="Courier New" w:hAnsi="Courier New" w:cs="Courier New"/>
    </w:rPr>
  </w:style>
  <w:style w:type="character" w:customStyle="1" w:styleId="372837049z3">
    <w:name w:val="372837049z3"/>
    <w:rsid w:val="00B65FA5"/>
    <w:rPr>
      <w:rFonts w:ascii="Symbol" w:hAnsi="Symbol"/>
    </w:rPr>
  </w:style>
  <w:style w:type="character" w:customStyle="1" w:styleId="3728370410z1">
    <w:name w:val="3728370410z1"/>
    <w:rsid w:val="00B65FA5"/>
    <w:rPr>
      <w:b/>
    </w:rPr>
  </w:style>
  <w:style w:type="character" w:customStyle="1" w:styleId="372837131z1">
    <w:name w:val="372837131z1"/>
    <w:rsid w:val="00B65FA5"/>
    <w:rPr>
      <w:b/>
    </w:rPr>
  </w:style>
  <w:style w:type="character" w:customStyle="1" w:styleId="372837133z0">
    <w:name w:val="372837133z0"/>
    <w:rsid w:val="00B65FA5"/>
    <w:rPr>
      <w:rFonts w:ascii="Times New Roman" w:hAnsi="Times New Roman" w:cs="Times New Roman"/>
    </w:rPr>
  </w:style>
  <w:style w:type="character" w:customStyle="1" w:styleId="372837133z1">
    <w:name w:val="372837133z1"/>
    <w:rsid w:val="00B65FA5"/>
    <w:rPr>
      <w:rFonts w:ascii="Courier New" w:hAnsi="Courier New" w:cs="Courier New"/>
    </w:rPr>
  </w:style>
  <w:style w:type="character" w:customStyle="1" w:styleId="372837133z2">
    <w:name w:val="372837133z2"/>
    <w:rsid w:val="00B65FA5"/>
    <w:rPr>
      <w:rFonts w:ascii="Wingdings" w:hAnsi="Wingdings"/>
    </w:rPr>
  </w:style>
  <w:style w:type="character" w:customStyle="1" w:styleId="372837133z3">
    <w:name w:val="372837133z3"/>
    <w:rsid w:val="00B65FA5"/>
    <w:rPr>
      <w:rFonts w:ascii="Symbol" w:hAnsi="Symbol"/>
    </w:rPr>
  </w:style>
  <w:style w:type="character" w:customStyle="1" w:styleId="372837135z0">
    <w:name w:val="372837135z0"/>
    <w:rsid w:val="00B65FA5"/>
    <w:rPr>
      <w:rFonts w:ascii="Wingdings" w:hAnsi="Wingdings"/>
    </w:rPr>
  </w:style>
  <w:style w:type="character" w:customStyle="1" w:styleId="372837135z1">
    <w:name w:val="372837135z1"/>
    <w:rsid w:val="00B65FA5"/>
    <w:rPr>
      <w:rFonts w:ascii="Courier New" w:hAnsi="Courier New" w:cs="Courier New"/>
    </w:rPr>
  </w:style>
  <w:style w:type="character" w:customStyle="1" w:styleId="372837135z3">
    <w:name w:val="372837135z3"/>
    <w:rsid w:val="00B65FA5"/>
    <w:rPr>
      <w:rFonts w:ascii="Symbol" w:hAnsi="Symbol"/>
    </w:rPr>
  </w:style>
  <w:style w:type="character" w:customStyle="1" w:styleId="372837136z0">
    <w:name w:val="372837136z0"/>
    <w:rsid w:val="00B65FA5"/>
    <w:rPr>
      <w:rFonts w:ascii="Symbol" w:hAnsi="Symbol"/>
    </w:rPr>
  </w:style>
  <w:style w:type="character" w:customStyle="1" w:styleId="372837137z0">
    <w:name w:val="372837137z0"/>
    <w:rsid w:val="00B65FA5"/>
    <w:rPr>
      <w:rFonts w:ascii="Symbol" w:hAnsi="Symbol"/>
    </w:rPr>
  </w:style>
  <w:style w:type="character" w:customStyle="1" w:styleId="372837138z0">
    <w:name w:val="372837138z0"/>
    <w:rsid w:val="00B65FA5"/>
    <w:rPr>
      <w:rFonts w:ascii="Century Gothic" w:eastAsia="Calibri" w:hAnsi="Century Gothic" w:cs="Times New Roman"/>
    </w:rPr>
  </w:style>
  <w:style w:type="character" w:customStyle="1" w:styleId="372837138z1">
    <w:name w:val="372837138z1"/>
    <w:rsid w:val="00B65FA5"/>
    <w:rPr>
      <w:rFonts w:ascii="Courier New" w:hAnsi="Courier New" w:cs="Courier New"/>
    </w:rPr>
  </w:style>
  <w:style w:type="character" w:customStyle="1" w:styleId="372837138z2">
    <w:name w:val="372837138z2"/>
    <w:rsid w:val="00B65FA5"/>
    <w:rPr>
      <w:rFonts w:ascii="Wingdings" w:hAnsi="Wingdings"/>
    </w:rPr>
  </w:style>
  <w:style w:type="character" w:customStyle="1" w:styleId="372837138z3">
    <w:name w:val="372837138z3"/>
    <w:rsid w:val="00B65FA5"/>
    <w:rPr>
      <w:rFonts w:ascii="Symbol" w:hAnsi="Symbol"/>
    </w:rPr>
  </w:style>
  <w:style w:type="character" w:customStyle="1" w:styleId="372837139z0">
    <w:name w:val="372837139z0"/>
    <w:rsid w:val="00B65FA5"/>
    <w:rPr>
      <w:rFonts w:ascii="Wingdings" w:hAnsi="Wingdings"/>
    </w:rPr>
  </w:style>
  <w:style w:type="character" w:customStyle="1" w:styleId="372837139z1">
    <w:name w:val="372837139z1"/>
    <w:rsid w:val="00B65FA5"/>
    <w:rPr>
      <w:rFonts w:ascii="Courier New" w:hAnsi="Courier New" w:cs="Courier New"/>
    </w:rPr>
  </w:style>
  <w:style w:type="character" w:customStyle="1" w:styleId="372837139z3">
    <w:name w:val="372837139z3"/>
    <w:rsid w:val="00B65FA5"/>
    <w:rPr>
      <w:rFonts w:ascii="Symbol" w:hAnsi="Symbol"/>
    </w:rPr>
  </w:style>
  <w:style w:type="character" w:customStyle="1" w:styleId="3728371310z1">
    <w:name w:val="3728371310z1"/>
    <w:rsid w:val="00B65FA5"/>
    <w:rPr>
      <w:b/>
    </w:rPr>
  </w:style>
  <w:style w:type="character" w:customStyle="1" w:styleId="372837241z1">
    <w:name w:val="372837241z1"/>
    <w:rsid w:val="00B65FA5"/>
    <w:rPr>
      <w:b/>
    </w:rPr>
  </w:style>
  <w:style w:type="character" w:customStyle="1" w:styleId="372837243z0">
    <w:name w:val="372837243z0"/>
    <w:rsid w:val="00B65FA5"/>
    <w:rPr>
      <w:rFonts w:ascii="Times New Roman" w:hAnsi="Times New Roman" w:cs="Times New Roman"/>
    </w:rPr>
  </w:style>
  <w:style w:type="character" w:customStyle="1" w:styleId="372837243z1">
    <w:name w:val="372837243z1"/>
    <w:rsid w:val="00B65FA5"/>
    <w:rPr>
      <w:rFonts w:ascii="Courier New" w:hAnsi="Courier New" w:cs="Courier New"/>
    </w:rPr>
  </w:style>
  <w:style w:type="character" w:customStyle="1" w:styleId="372837243z2">
    <w:name w:val="372837243z2"/>
    <w:rsid w:val="00B65FA5"/>
    <w:rPr>
      <w:rFonts w:ascii="Wingdings" w:hAnsi="Wingdings"/>
    </w:rPr>
  </w:style>
  <w:style w:type="character" w:customStyle="1" w:styleId="372837243z3">
    <w:name w:val="372837243z3"/>
    <w:rsid w:val="00B65FA5"/>
    <w:rPr>
      <w:rFonts w:ascii="Symbol" w:hAnsi="Symbol"/>
    </w:rPr>
  </w:style>
  <w:style w:type="character" w:customStyle="1" w:styleId="372837245z0">
    <w:name w:val="372837245z0"/>
    <w:rsid w:val="00B65FA5"/>
    <w:rPr>
      <w:rFonts w:ascii="Wingdings" w:hAnsi="Wingdings"/>
    </w:rPr>
  </w:style>
  <w:style w:type="character" w:customStyle="1" w:styleId="372837245z1">
    <w:name w:val="372837245z1"/>
    <w:rsid w:val="00B65FA5"/>
    <w:rPr>
      <w:rFonts w:ascii="Courier New" w:hAnsi="Courier New" w:cs="Courier New"/>
    </w:rPr>
  </w:style>
  <w:style w:type="character" w:customStyle="1" w:styleId="372837245z3">
    <w:name w:val="372837245z3"/>
    <w:rsid w:val="00B65FA5"/>
    <w:rPr>
      <w:rFonts w:ascii="Symbol" w:hAnsi="Symbol"/>
    </w:rPr>
  </w:style>
  <w:style w:type="character" w:customStyle="1" w:styleId="372837246z0">
    <w:name w:val="372837246z0"/>
    <w:rsid w:val="00B65FA5"/>
    <w:rPr>
      <w:rFonts w:ascii="Symbol" w:hAnsi="Symbol"/>
    </w:rPr>
  </w:style>
  <w:style w:type="character" w:customStyle="1" w:styleId="372837247z0">
    <w:name w:val="372837247z0"/>
    <w:rsid w:val="00B65FA5"/>
    <w:rPr>
      <w:rFonts w:ascii="Symbol" w:hAnsi="Symbol"/>
    </w:rPr>
  </w:style>
  <w:style w:type="character" w:customStyle="1" w:styleId="372837248z0">
    <w:name w:val="372837248z0"/>
    <w:rsid w:val="00B65FA5"/>
    <w:rPr>
      <w:rFonts w:ascii="Century Gothic" w:eastAsia="Calibri" w:hAnsi="Century Gothic" w:cs="Times New Roman"/>
    </w:rPr>
  </w:style>
  <w:style w:type="character" w:customStyle="1" w:styleId="372837248z1">
    <w:name w:val="372837248z1"/>
    <w:rsid w:val="00B65FA5"/>
    <w:rPr>
      <w:rFonts w:ascii="Courier New" w:hAnsi="Courier New" w:cs="Courier New"/>
    </w:rPr>
  </w:style>
  <w:style w:type="character" w:customStyle="1" w:styleId="372837248z2">
    <w:name w:val="372837248z2"/>
    <w:rsid w:val="00B65FA5"/>
    <w:rPr>
      <w:rFonts w:ascii="Wingdings" w:hAnsi="Wingdings"/>
    </w:rPr>
  </w:style>
  <w:style w:type="character" w:customStyle="1" w:styleId="372837248z3">
    <w:name w:val="372837248z3"/>
    <w:rsid w:val="00B65FA5"/>
    <w:rPr>
      <w:rFonts w:ascii="Symbol" w:hAnsi="Symbol"/>
    </w:rPr>
  </w:style>
  <w:style w:type="character" w:customStyle="1" w:styleId="372837249z0">
    <w:name w:val="372837249z0"/>
    <w:rsid w:val="00B65FA5"/>
    <w:rPr>
      <w:rFonts w:ascii="Wingdings" w:hAnsi="Wingdings"/>
    </w:rPr>
  </w:style>
  <w:style w:type="character" w:customStyle="1" w:styleId="372837249z1">
    <w:name w:val="372837249z1"/>
    <w:rsid w:val="00B65FA5"/>
    <w:rPr>
      <w:rFonts w:ascii="Courier New" w:hAnsi="Courier New" w:cs="Courier New"/>
    </w:rPr>
  </w:style>
  <w:style w:type="character" w:customStyle="1" w:styleId="372837249z3">
    <w:name w:val="372837249z3"/>
    <w:rsid w:val="00B65FA5"/>
    <w:rPr>
      <w:rFonts w:ascii="Symbol" w:hAnsi="Symbol"/>
    </w:rPr>
  </w:style>
  <w:style w:type="character" w:customStyle="1" w:styleId="3728372410z1">
    <w:name w:val="3728372410z1"/>
    <w:rsid w:val="00B65FA5"/>
    <w:rPr>
      <w:b/>
    </w:rPr>
  </w:style>
  <w:style w:type="character" w:customStyle="1" w:styleId="372837381z1">
    <w:name w:val="372837381z1"/>
    <w:rsid w:val="00B65FA5"/>
    <w:rPr>
      <w:b/>
    </w:rPr>
  </w:style>
  <w:style w:type="character" w:customStyle="1" w:styleId="372837383z0">
    <w:name w:val="372837383z0"/>
    <w:rsid w:val="00B65FA5"/>
    <w:rPr>
      <w:rFonts w:ascii="Times New Roman" w:hAnsi="Times New Roman" w:cs="Times New Roman"/>
    </w:rPr>
  </w:style>
  <w:style w:type="character" w:customStyle="1" w:styleId="372837383z1">
    <w:name w:val="372837383z1"/>
    <w:rsid w:val="00B65FA5"/>
    <w:rPr>
      <w:rFonts w:ascii="Courier New" w:hAnsi="Courier New" w:cs="Courier New"/>
    </w:rPr>
  </w:style>
  <w:style w:type="character" w:customStyle="1" w:styleId="372837383z2">
    <w:name w:val="372837383z2"/>
    <w:rsid w:val="00B65FA5"/>
    <w:rPr>
      <w:rFonts w:ascii="Wingdings" w:hAnsi="Wingdings"/>
    </w:rPr>
  </w:style>
  <w:style w:type="character" w:customStyle="1" w:styleId="372837383z3">
    <w:name w:val="372837383z3"/>
    <w:rsid w:val="00B65FA5"/>
    <w:rPr>
      <w:rFonts w:ascii="Symbol" w:hAnsi="Symbol"/>
    </w:rPr>
  </w:style>
  <w:style w:type="character" w:customStyle="1" w:styleId="372837385z0">
    <w:name w:val="372837385z0"/>
    <w:rsid w:val="00B65FA5"/>
    <w:rPr>
      <w:rFonts w:ascii="Wingdings" w:hAnsi="Wingdings"/>
    </w:rPr>
  </w:style>
  <w:style w:type="character" w:customStyle="1" w:styleId="372837385z1">
    <w:name w:val="372837385z1"/>
    <w:rsid w:val="00B65FA5"/>
    <w:rPr>
      <w:rFonts w:ascii="Courier New" w:hAnsi="Courier New" w:cs="Courier New"/>
    </w:rPr>
  </w:style>
  <w:style w:type="character" w:customStyle="1" w:styleId="372837385z3">
    <w:name w:val="372837385z3"/>
    <w:rsid w:val="00B65FA5"/>
    <w:rPr>
      <w:rFonts w:ascii="Symbol" w:hAnsi="Symbol"/>
    </w:rPr>
  </w:style>
  <w:style w:type="character" w:customStyle="1" w:styleId="372837386z0">
    <w:name w:val="372837386z0"/>
    <w:rsid w:val="00B65FA5"/>
    <w:rPr>
      <w:rFonts w:ascii="Symbol" w:hAnsi="Symbol"/>
    </w:rPr>
  </w:style>
  <w:style w:type="character" w:customStyle="1" w:styleId="372837387z0">
    <w:name w:val="372837387z0"/>
    <w:rsid w:val="00B65FA5"/>
    <w:rPr>
      <w:rFonts w:ascii="Symbol" w:hAnsi="Symbol"/>
    </w:rPr>
  </w:style>
  <w:style w:type="character" w:customStyle="1" w:styleId="372837388z0">
    <w:name w:val="372837388z0"/>
    <w:rsid w:val="00B65FA5"/>
    <w:rPr>
      <w:rFonts w:ascii="Century Gothic" w:eastAsia="Calibri" w:hAnsi="Century Gothic" w:cs="Times New Roman"/>
    </w:rPr>
  </w:style>
  <w:style w:type="character" w:customStyle="1" w:styleId="372837388z1">
    <w:name w:val="372837388z1"/>
    <w:rsid w:val="00B65FA5"/>
    <w:rPr>
      <w:rFonts w:ascii="Courier New" w:hAnsi="Courier New" w:cs="Courier New"/>
    </w:rPr>
  </w:style>
  <w:style w:type="character" w:customStyle="1" w:styleId="372837388z2">
    <w:name w:val="372837388z2"/>
    <w:rsid w:val="00B65FA5"/>
    <w:rPr>
      <w:rFonts w:ascii="Wingdings" w:hAnsi="Wingdings"/>
    </w:rPr>
  </w:style>
  <w:style w:type="character" w:customStyle="1" w:styleId="372837388z3">
    <w:name w:val="372837388z3"/>
    <w:rsid w:val="00B65FA5"/>
    <w:rPr>
      <w:rFonts w:ascii="Symbol" w:hAnsi="Symbol"/>
    </w:rPr>
  </w:style>
  <w:style w:type="character" w:customStyle="1" w:styleId="372837389z0">
    <w:name w:val="372837389z0"/>
    <w:rsid w:val="00B65FA5"/>
    <w:rPr>
      <w:rFonts w:ascii="Wingdings" w:hAnsi="Wingdings"/>
    </w:rPr>
  </w:style>
  <w:style w:type="character" w:customStyle="1" w:styleId="372837389z1">
    <w:name w:val="372837389z1"/>
    <w:rsid w:val="00B65FA5"/>
    <w:rPr>
      <w:rFonts w:ascii="Courier New" w:hAnsi="Courier New" w:cs="Courier New"/>
    </w:rPr>
  </w:style>
  <w:style w:type="character" w:customStyle="1" w:styleId="372837389z3">
    <w:name w:val="372837389z3"/>
    <w:rsid w:val="00B65FA5"/>
    <w:rPr>
      <w:rFonts w:ascii="Symbol" w:hAnsi="Symbol"/>
    </w:rPr>
  </w:style>
  <w:style w:type="character" w:customStyle="1" w:styleId="3728373810z1">
    <w:name w:val="3728373810z1"/>
    <w:rsid w:val="00B65FA5"/>
    <w:rPr>
      <w:b/>
    </w:rPr>
  </w:style>
  <w:style w:type="character" w:customStyle="1" w:styleId="372837491z1">
    <w:name w:val="372837491z1"/>
    <w:rsid w:val="00B65FA5"/>
    <w:rPr>
      <w:b/>
    </w:rPr>
  </w:style>
  <w:style w:type="character" w:customStyle="1" w:styleId="372837493z0">
    <w:name w:val="372837493z0"/>
    <w:rsid w:val="00B65FA5"/>
    <w:rPr>
      <w:rFonts w:ascii="Times New Roman" w:hAnsi="Times New Roman" w:cs="Times New Roman"/>
    </w:rPr>
  </w:style>
  <w:style w:type="character" w:customStyle="1" w:styleId="372837493z1">
    <w:name w:val="372837493z1"/>
    <w:rsid w:val="00B65FA5"/>
    <w:rPr>
      <w:rFonts w:ascii="Courier New" w:hAnsi="Courier New" w:cs="Courier New"/>
    </w:rPr>
  </w:style>
  <w:style w:type="character" w:customStyle="1" w:styleId="372837493z2">
    <w:name w:val="372837493z2"/>
    <w:rsid w:val="00B65FA5"/>
    <w:rPr>
      <w:rFonts w:ascii="Wingdings" w:hAnsi="Wingdings"/>
    </w:rPr>
  </w:style>
  <w:style w:type="character" w:customStyle="1" w:styleId="372837493z3">
    <w:name w:val="372837493z3"/>
    <w:rsid w:val="00B65FA5"/>
    <w:rPr>
      <w:rFonts w:ascii="Symbol" w:hAnsi="Symbol"/>
    </w:rPr>
  </w:style>
  <w:style w:type="character" w:customStyle="1" w:styleId="372837495z0">
    <w:name w:val="372837495z0"/>
    <w:rsid w:val="00B65FA5"/>
    <w:rPr>
      <w:rFonts w:ascii="Wingdings" w:hAnsi="Wingdings"/>
    </w:rPr>
  </w:style>
  <w:style w:type="character" w:customStyle="1" w:styleId="372837495z1">
    <w:name w:val="372837495z1"/>
    <w:rsid w:val="00B65FA5"/>
    <w:rPr>
      <w:rFonts w:ascii="Courier New" w:hAnsi="Courier New" w:cs="Courier New"/>
    </w:rPr>
  </w:style>
  <w:style w:type="character" w:customStyle="1" w:styleId="372837495z3">
    <w:name w:val="372837495z3"/>
    <w:rsid w:val="00B65FA5"/>
    <w:rPr>
      <w:rFonts w:ascii="Symbol" w:hAnsi="Symbol"/>
    </w:rPr>
  </w:style>
  <w:style w:type="character" w:customStyle="1" w:styleId="372837496z0">
    <w:name w:val="372837496z0"/>
    <w:rsid w:val="00B65FA5"/>
    <w:rPr>
      <w:rFonts w:ascii="Symbol" w:hAnsi="Symbol"/>
    </w:rPr>
  </w:style>
  <w:style w:type="character" w:customStyle="1" w:styleId="372837497z0">
    <w:name w:val="372837497z0"/>
    <w:rsid w:val="00B65FA5"/>
    <w:rPr>
      <w:rFonts w:ascii="Symbol" w:hAnsi="Symbol"/>
    </w:rPr>
  </w:style>
  <w:style w:type="character" w:customStyle="1" w:styleId="372837498z0">
    <w:name w:val="372837498z0"/>
    <w:rsid w:val="00B65FA5"/>
    <w:rPr>
      <w:rFonts w:ascii="Century Gothic" w:eastAsia="Calibri" w:hAnsi="Century Gothic" w:cs="Times New Roman"/>
    </w:rPr>
  </w:style>
  <w:style w:type="character" w:customStyle="1" w:styleId="372837498z1">
    <w:name w:val="372837498z1"/>
    <w:rsid w:val="00B65FA5"/>
    <w:rPr>
      <w:rFonts w:ascii="Courier New" w:hAnsi="Courier New" w:cs="Courier New"/>
    </w:rPr>
  </w:style>
  <w:style w:type="character" w:customStyle="1" w:styleId="372837498z2">
    <w:name w:val="372837498z2"/>
    <w:rsid w:val="00B65FA5"/>
    <w:rPr>
      <w:rFonts w:ascii="Wingdings" w:hAnsi="Wingdings"/>
    </w:rPr>
  </w:style>
  <w:style w:type="character" w:customStyle="1" w:styleId="372837498z3">
    <w:name w:val="372837498z3"/>
    <w:rsid w:val="00B65FA5"/>
    <w:rPr>
      <w:rFonts w:ascii="Symbol" w:hAnsi="Symbol"/>
    </w:rPr>
  </w:style>
  <w:style w:type="character" w:customStyle="1" w:styleId="372837499z0">
    <w:name w:val="372837499z0"/>
    <w:rsid w:val="00B65FA5"/>
    <w:rPr>
      <w:rFonts w:ascii="Wingdings" w:hAnsi="Wingdings"/>
    </w:rPr>
  </w:style>
  <w:style w:type="character" w:customStyle="1" w:styleId="372837499z1">
    <w:name w:val="372837499z1"/>
    <w:rsid w:val="00B65FA5"/>
    <w:rPr>
      <w:rFonts w:ascii="Courier New" w:hAnsi="Courier New" w:cs="Courier New"/>
    </w:rPr>
  </w:style>
  <w:style w:type="character" w:customStyle="1" w:styleId="372837499z3">
    <w:name w:val="372837499z3"/>
    <w:rsid w:val="00B65FA5"/>
    <w:rPr>
      <w:rFonts w:ascii="Symbol" w:hAnsi="Symbol"/>
    </w:rPr>
  </w:style>
  <w:style w:type="character" w:customStyle="1" w:styleId="3728374910z1">
    <w:name w:val="3728374910z1"/>
    <w:rsid w:val="00B65FA5"/>
    <w:rPr>
      <w:b/>
    </w:rPr>
  </w:style>
  <w:style w:type="paragraph" w:customStyle="1" w:styleId="Intestazione2">
    <w:name w:val="Intestazione2"/>
    <w:basedOn w:val="Normale"/>
    <w:next w:val="Corpodeltesto"/>
    <w:rsid w:val="00B65FA5"/>
    <w:pPr>
      <w:keepNext/>
      <w:spacing w:before="240" w:after="120"/>
    </w:pPr>
    <w:rPr>
      <w:rFonts w:ascii="Arial" w:hAnsi="Arial" w:cs="Tahoma"/>
      <w:szCs w:val="28"/>
    </w:rPr>
  </w:style>
  <w:style w:type="paragraph" w:styleId="Corpodeltesto">
    <w:name w:val="Body Text"/>
    <w:basedOn w:val="Normale"/>
    <w:semiHidden/>
    <w:rsid w:val="00B65FA5"/>
    <w:pPr>
      <w:spacing w:after="120"/>
    </w:pPr>
  </w:style>
  <w:style w:type="paragraph" w:styleId="Elenco">
    <w:name w:val="List"/>
    <w:basedOn w:val="Corpodeltesto"/>
    <w:semiHidden/>
    <w:rsid w:val="00B65FA5"/>
    <w:rPr>
      <w:rFonts w:cs="Tahoma"/>
    </w:rPr>
  </w:style>
  <w:style w:type="paragraph" w:customStyle="1" w:styleId="Didascalia2">
    <w:name w:val="Didascalia2"/>
    <w:basedOn w:val="Normale"/>
    <w:rsid w:val="00B65FA5"/>
    <w:pPr>
      <w:suppressLineNumbers/>
      <w:spacing w:before="120" w:after="120"/>
    </w:pPr>
    <w:rPr>
      <w:rFonts w:cs="Tahoma"/>
      <w:i/>
      <w:iCs/>
    </w:rPr>
  </w:style>
  <w:style w:type="paragraph" w:customStyle="1" w:styleId="Indice">
    <w:name w:val="Indice"/>
    <w:basedOn w:val="Normale"/>
    <w:rsid w:val="00B65FA5"/>
    <w:pPr>
      <w:suppressLineNumbers/>
    </w:pPr>
    <w:rPr>
      <w:rFonts w:cs="Tahoma"/>
    </w:rPr>
  </w:style>
  <w:style w:type="paragraph" w:customStyle="1" w:styleId="Contenutotabella">
    <w:name w:val="Contenuto tabella"/>
    <w:basedOn w:val="Normale"/>
    <w:rsid w:val="00B65FA5"/>
    <w:pPr>
      <w:suppressLineNumbers/>
    </w:pPr>
  </w:style>
  <w:style w:type="paragraph" w:customStyle="1" w:styleId="Intestazionetabella">
    <w:name w:val="Intestazione tabella"/>
    <w:basedOn w:val="Contenutotabella"/>
    <w:rsid w:val="00B65FA5"/>
    <w:pPr>
      <w:jc w:val="center"/>
    </w:pPr>
    <w:rPr>
      <w:b/>
      <w:bCs/>
    </w:rPr>
  </w:style>
  <w:style w:type="paragraph" w:customStyle="1" w:styleId="Intestazioneindice">
    <w:name w:val="Intestazione indice"/>
    <w:basedOn w:val="Intestazione2"/>
    <w:rsid w:val="00B65FA5"/>
    <w:pPr>
      <w:suppressLineNumbers/>
    </w:pPr>
    <w:rPr>
      <w:b/>
      <w:bCs/>
      <w:sz w:val="32"/>
      <w:szCs w:val="32"/>
    </w:rPr>
  </w:style>
  <w:style w:type="paragraph" w:styleId="Intestazione">
    <w:name w:val="header"/>
    <w:basedOn w:val="Normale"/>
    <w:semiHidden/>
    <w:rsid w:val="00B65FA5"/>
    <w:pPr>
      <w:suppressLineNumbers/>
      <w:tabs>
        <w:tab w:val="center" w:pos="4818"/>
        <w:tab w:val="right" w:pos="9637"/>
      </w:tabs>
    </w:pPr>
  </w:style>
  <w:style w:type="paragraph" w:styleId="Pidipagina">
    <w:name w:val="footer"/>
    <w:basedOn w:val="Normale"/>
    <w:link w:val="PidipaginaCarattere"/>
    <w:uiPriority w:val="99"/>
    <w:rsid w:val="00B65FA5"/>
    <w:pPr>
      <w:suppressLineNumbers/>
      <w:tabs>
        <w:tab w:val="center" w:pos="4818"/>
        <w:tab w:val="right" w:pos="9637"/>
      </w:tabs>
    </w:pPr>
  </w:style>
  <w:style w:type="paragraph" w:customStyle="1" w:styleId="Intestazione1">
    <w:name w:val="Intestazione1"/>
    <w:basedOn w:val="Normale"/>
    <w:next w:val="Corpodeltesto"/>
    <w:rsid w:val="00B65FA5"/>
    <w:pPr>
      <w:keepNext/>
      <w:widowControl/>
      <w:spacing w:before="240" w:after="120"/>
    </w:pPr>
    <w:rPr>
      <w:rFonts w:ascii="Arial" w:hAnsi="Arial" w:cs="Tahoma"/>
      <w:szCs w:val="28"/>
    </w:rPr>
  </w:style>
  <w:style w:type="paragraph" w:customStyle="1" w:styleId="Didascalia1">
    <w:name w:val="Didascalia1"/>
    <w:basedOn w:val="Normale"/>
    <w:rsid w:val="00B65FA5"/>
    <w:pPr>
      <w:widowControl/>
      <w:suppressLineNumbers/>
      <w:spacing w:before="120" w:after="120"/>
    </w:pPr>
    <w:rPr>
      <w:rFonts w:eastAsia="Arial" w:cs="Tahoma"/>
      <w:i/>
      <w:iCs/>
    </w:rPr>
  </w:style>
  <w:style w:type="paragraph" w:styleId="Testofumetto">
    <w:name w:val="Balloon Text"/>
    <w:basedOn w:val="Normale"/>
    <w:rsid w:val="00B65FA5"/>
    <w:pPr>
      <w:widowControl/>
    </w:pPr>
    <w:rPr>
      <w:rFonts w:ascii="Tahoma" w:eastAsia="Arial" w:hAnsi="Tahoma" w:cs="Tahoma"/>
      <w:sz w:val="16"/>
      <w:szCs w:val="16"/>
    </w:rPr>
  </w:style>
  <w:style w:type="paragraph" w:customStyle="1" w:styleId="Nessunaspaziatura1">
    <w:name w:val="Nessuna spaziatura1"/>
    <w:rsid w:val="00B65FA5"/>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rsid w:val="00B65FA5"/>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rsid w:val="00B65FA5"/>
    <w:pPr>
      <w:tabs>
        <w:tab w:val="right" w:leader="dot" w:pos="9637"/>
      </w:tabs>
    </w:pPr>
  </w:style>
  <w:style w:type="paragraph" w:styleId="Sommario2">
    <w:name w:val="toc 2"/>
    <w:basedOn w:val="Indice"/>
    <w:uiPriority w:val="39"/>
    <w:rsid w:val="00B65FA5"/>
    <w:pPr>
      <w:tabs>
        <w:tab w:val="right" w:leader="dot" w:pos="9637"/>
      </w:tabs>
      <w:ind w:left="283"/>
    </w:pPr>
  </w:style>
  <w:style w:type="paragraph" w:styleId="Sommario3">
    <w:name w:val="toc 3"/>
    <w:basedOn w:val="Indice"/>
    <w:uiPriority w:val="39"/>
    <w:rsid w:val="00B65FA5"/>
    <w:pPr>
      <w:tabs>
        <w:tab w:val="right" w:leader="dot" w:pos="9637"/>
      </w:tabs>
      <w:ind w:left="566"/>
    </w:pPr>
  </w:style>
  <w:style w:type="paragraph" w:styleId="Sommario4">
    <w:name w:val="toc 4"/>
    <w:basedOn w:val="Indice"/>
    <w:semiHidden/>
    <w:rsid w:val="00B65FA5"/>
    <w:pPr>
      <w:tabs>
        <w:tab w:val="right" w:leader="dot" w:pos="9637"/>
      </w:tabs>
      <w:ind w:left="849"/>
    </w:pPr>
  </w:style>
  <w:style w:type="paragraph" w:styleId="Sommario5">
    <w:name w:val="toc 5"/>
    <w:basedOn w:val="Indice"/>
    <w:semiHidden/>
    <w:rsid w:val="00B65FA5"/>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10447A"/>
    <w:pPr>
      <w:spacing w:before="240" w:after="60"/>
      <w:outlineLvl w:val="0"/>
    </w:pPr>
    <w:rPr>
      <w:rFonts w:ascii="Calibri" w:eastAsia="MS Gothic" w:hAnsi="Calibri"/>
      <w:b/>
      <w:bCs/>
      <w:kern w:val="28"/>
      <w:sz w:val="48"/>
      <w:szCs w:val="32"/>
    </w:rPr>
  </w:style>
  <w:style w:type="character" w:customStyle="1" w:styleId="TitoloCarattere">
    <w:name w:val="Titolo Carattere"/>
    <w:link w:val="Titolo"/>
    <w:uiPriority w:val="10"/>
    <w:rsid w:val="0010447A"/>
    <w:rPr>
      <w:rFonts w:ascii="Calibri" w:eastAsia="MS Gothic" w:hAnsi="Calibri"/>
      <w:b/>
      <w:bCs/>
      <w:kern w:val="28"/>
      <w:sz w:val="48"/>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customStyle="1" w:styleId="Default">
    <w:name w:val="Default"/>
    <w:rsid w:val="0078595D"/>
    <w:pPr>
      <w:autoSpaceDE w:val="0"/>
      <w:autoSpaceDN w:val="0"/>
      <w:adjustRightInd w:val="0"/>
    </w:pPr>
    <w:rPr>
      <w:color w:val="000000"/>
      <w:sz w:val="24"/>
      <w:szCs w:val="24"/>
    </w:rPr>
  </w:style>
  <w:style w:type="paragraph" w:styleId="Paragrafoelenco">
    <w:name w:val="List Paragraph"/>
    <w:basedOn w:val="Normale"/>
    <w:uiPriority w:val="72"/>
    <w:qFormat/>
    <w:rsid w:val="0078595D"/>
    <w:pPr>
      <w:ind w:left="708"/>
    </w:pPr>
  </w:style>
  <w:style w:type="character" w:customStyle="1" w:styleId="Titolo1Carattere">
    <w:name w:val="Titolo 1 Carattere"/>
    <w:basedOn w:val="Carpredefinitoparagrafo"/>
    <w:link w:val="Titolo1"/>
    <w:uiPriority w:val="9"/>
    <w:rsid w:val="0010447A"/>
    <w:rPr>
      <w:rFonts w:asciiTheme="majorHAnsi" w:eastAsiaTheme="majorEastAsia" w:hAnsiTheme="majorHAnsi" w:cstheme="majorBidi"/>
      <w:b/>
      <w:bCs/>
      <w:color w:val="2F5496" w:themeColor="accent1" w:themeShade="BF"/>
      <w:kern w:val="1"/>
      <w:sz w:val="36"/>
      <w:szCs w:val="28"/>
    </w:rPr>
  </w:style>
  <w:style w:type="paragraph" w:customStyle="1" w:styleId="Normale1">
    <w:name w:val="Normale1"/>
    <w:rsid w:val="007C2B4C"/>
    <w:pPr>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PidipaginaCarattere">
    <w:name w:val="Piè di pagina Carattere"/>
    <w:basedOn w:val="Carpredefinitoparagrafo"/>
    <w:link w:val="Pidipagina"/>
    <w:uiPriority w:val="99"/>
    <w:rsid w:val="003551A7"/>
    <w:rPr>
      <w:rFonts w:eastAsia="Lucida Sans Unicode"/>
      <w:kern w:val="1"/>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8AFE-F6CA-4186-A25E-1EB35E7AD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23</Pages>
  <Words>3882</Words>
  <Characters>22132</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DOCENTE</cp:lastModifiedBy>
  <cp:revision>135</cp:revision>
  <cp:lastPrinted>2018-02-19T08:55:00Z</cp:lastPrinted>
  <dcterms:created xsi:type="dcterms:W3CDTF">2018-01-24T11:43:00Z</dcterms:created>
  <dcterms:modified xsi:type="dcterms:W3CDTF">2018-02-19T08:56:00Z</dcterms:modified>
</cp:coreProperties>
</file>